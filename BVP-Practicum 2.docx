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5A91C" w14:textId="77777777" w:rsidR="00FE06AB" w:rsidRPr="00DB7752" w:rsidRDefault="00FE06AB" w:rsidP="00FE06AB">
      <w:pPr>
        <w:jc w:val="center"/>
        <w:rPr>
          <w:rFonts w:ascii="Arial" w:hAnsi="Arial" w:cs="Arial"/>
          <w:b/>
          <w:sz w:val="36"/>
          <w:szCs w:val="36"/>
          <w:lang w:val="nl-NL"/>
        </w:rPr>
      </w:pPr>
      <w:r w:rsidRPr="00DB7752">
        <w:rPr>
          <w:rFonts w:ascii="Arial" w:hAnsi="Arial" w:cs="Arial"/>
          <w:b/>
          <w:sz w:val="36"/>
          <w:szCs w:val="36"/>
          <w:lang w:val="nl-NL"/>
        </w:rPr>
        <w:t>Beginselen van Programmeren</w:t>
      </w:r>
    </w:p>
    <w:p w14:paraId="6DD55E20" w14:textId="77777777" w:rsidR="00FE06AB" w:rsidRPr="00DB7752" w:rsidRDefault="00FE06AB" w:rsidP="00FE06AB">
      <w:pPr>
        <w:jc w:val="center"/>
        <w:rPr>
          <w:rFonts w:ascii="Arial" w:hAnsi="Arial" w:cs="Arial"/>
          <w:b/>
          <w:sz w:val="36"/>
          <w:szCs w:val="36"/>
          <w:lang w:val="nl-NL"/>
        </w:rPr>
      </w:pPr>
      <w:r w:rsidRPr="00DB7752">
        <w:rPr>
          <w:rFonts w:ascii="Arial" w:hAnsi="Arial" w:cs="Arial"/>
          <w:b/>
          <w:sz w:val="36"/>
          <w:szCs w:val="36"/>
          <w:lang w:val="nl-NL"/>
        </w:rPr>
        <w:t>Practicum 2</w:t>
      </w:r>
    </w:p>
    <w:p w14:paraId="2D88F25A" w14:textId="77777777" w:rsidR="00FE06AB" w:rsidRPr="00DB7752" w:rsidRDefault="00FE06AB" w:rsidP="00FE06AB">
      <w:pPr>
        <w:jc w:val="center"/>
        <w:rPr>
          <w:rFonts w:ascii="Arial" w:hAnsi="Arial" w:cs="Arial"/>
          <w:b/>
          <w:sz w:val="36"/>
          <w:szCs w:val="36"/>
          <w:lang w:val="nl-NL"/>
        </w:rPr>
      </w:pPr>
      <w:r w:rsidRPr="00DB7752">
        <w:rPr>
          <w:rFonts w:ascii="Arial" w:hAnsi="Arial" w:cs="Arial"/>
          <w:b/>
          <w:sz w:val="36"/>
          <w:szCs w:val="36"/>
          <w:lang w:val="nl-NL"/>
        </w:rPr>
        <w:t>November/December 2018</w:t>
      </w:r>
    </w:p>
    <w:p w14:paraId="79C642EE" w14:textId="77777777" w:rsidR="00FE06AB" w:rsidRPr="00DB7752" w:rsidRDefault="00FE06AB">
      <w:pPr>
        <w:rPr>
          <w:rFonts w:ascii="Arial" w:hAnsi="Arial" w:cs="Arial"/>
          <w:b/>
          <w:sz w:val="36"/>
          <w:szCs w:val="36"/>
          <w:lang w:val="nl-NL"/>
        </w:rPr>
      </w:pPr>
    </w:p>
    <w:p w14:paraId="406B4F92" w14:textId="77777777" w:rsidR="00462208" w:rsidRDefault="00462208">
      <w:pPr>
        <w:rPr>
          <w:rFonts w:ascii="Arial" w:hAnsi="Arial" w:cs="Arial"/>
          <w:b/>
          <w:sz w:val="36"/>
          <w:szCs w:val="36"/>
          <w:lang w:val="nl-NL"/>
        </w:rPr>
      </w:pPr>
    </w:p>
    <w:p w14:paraId="4602954E" w14:textId="4FE5DD65" w:rsidR="00744F5F" w:rsidRPr="00DB7752" w:rsidRDefault="00902B59">
      <w:pPr>
        <w:rPr>
          <w:rFonts w:ascii="Arial" w:hAnsi="Arial" w:cs="Arial"/>
          <w:b/>
          <w:sz w:val="36"/>
          <w:szCs w:val="36"/>
          <w:lang w:val="nl-NL"/>
        </w:rPr>
      </w:pPr>
      <w:r w:rsidRPr="00DB7752">
        <w:rPr>
          <w:rFonts w:ascii="Arial" w:hAnsi="Arial" w:cs="Arial"/>
          <w:b/>
          <w:sz w:val="36"/>
          <w:szCs w:val="36"/>
          <w:lang w:val="nl-NL"/>
        </w:rPr>
        <w:t>Spaarse matrices</w:t>
      </w:r>
    </w:p>
    <w:p w14:paraId="6C269A17" w14:textId="77777777" w:rsidR="00610073" w:rsidRPr="00DB7752" w:rsidRDefault="00610073" w:rsidP="00CB606D">
      <w:pPr>
        <w:rPr>
          <w:rFonts w:ascii="Arial" w:hAnsi="Arial" w:cs="Arial"/>
          <w:sz w:val="20"/>
          <w:szCs w:val="20"/>
          <w:lang w:val="nl-NL"/>
        </w:rPr>
      </w:pPr>
    </w:p>
    <w:p w14:paraId="1FF24C82" w14:textId="77777777" w:rsidR="00902B59" w:rsidRPr="00DB7752" w:rsidRDefault="00902B59" w:rsidP="0061778B">
      <w:pPr>
        <w:rPr>
          <w:rFonts w:ascii="Arial" w:hAnsi="Arial" w:cs="Arial"/>
          <w:sz w:val="20"/>
          <w:szCs w:val="20"/>
          <w:lang w:val="nl-NL"/>
        </w:rPr>
      </w:pPr>
      <w:r w:rsidRPr="00DB7752">
        <w:rPr>
          <w:rFonts w:ascii="Arial" w:hAnsi="Arial" w:cs="Arial"/>
          <w:sz w:val="20"/>
          <w:szCs w:val="20"/>
          <w:lang w:val="nl-NL"/>
        </w:rPr>
        <w:t>Het concept van een matrix</w:t>
      </w:r>
      <w:r w:rsidR="0061778B" w:rsidRPr="00DB7752">
        <w:rPr>
          <w:rFonts w:ascii="Arial" w:hAnsi="Arial" w:cs="Arial"/>
          <w:sz w:val="20"/>
          <w:szCs w:val="20"/>
          <w:lang w:val="nl-NL"/>
        </w:rPr>
        <w:t xml:space="preserve"> in een programmeertaal </w:t>
      </w:r>
      <w:r w:rsidRPr="00DB7752">
        <w:rPr>
          <w:rFonts w:ascii="Arial" w:hAnsi="Arial" w:cs="Arial"/>
          <w:sz w:val="20"/>
          <w:szCs w:val="20"/>
          <w:lang w:val="nl-NL"/>
        </w:rPr>
        <w:t>laat toe om één-, twee-, of meer-dimensionale gegevensstructuren op te bouwen.</w:t>
      </w:r>
      <w:r w:rsidR="000E4ADD" w:rsidRPr="00DB7752">
        <w:rPr>
          <w:rFonts w:ascii="Arial" w:hAnsi="Arial" w:cs="Arial"/>
          <w:sz w:val="20"/>
          <w:szCs w:val="20"/>
          <w:lang w:val="nl-NL"/>
        </w:rPr>
        <w:t xml:space="preserve"> </w:t>
      </w:r>
      <w:r w:rsidR="00864478" w:rsidRPr="00DB7752">
        <w:rPr>
          <w:rFonts w:ascii="Arial" w:hAnsi="Arial" w:cs="Arial"/>
          <w:sz w:val="20"/>
          <w:szCs w:val="20"/>
          <w:lang w:val="nl-NL"/>
        </w:rPr>
        <w:t xml:space="preserve">De hoeveelheid geheugenruimte die </w:t>
      </w:r>
      <w:r w:rsidRPr="00DB7752">
        <w:rPr>
          <w:rFonts w:ascii="Arial" w:hAnsi="Arial" w:cs="Arial"/>
          <w:sz w:val="20"/>
          <w:szCs w:val="20"/>
          <w:lang w:val="nl-NL"/>
        </w:rPr>
        <w:t>zo’n matrix in een computer in beslag neemt</w:t>
      </w:r>
      <w:r w:rsidR="00852BAF" w:rsidRPr="00DB7752">
        <w:rPr>
          <w:rFonts w:ascii="Arial" w:hAnsi="Arial" w:cs="Arial"/>
          <w:sz w:val="20"/>
          <w:szCs w:val="20"/>
          <w:lang w:val="nl-NL"/>
        </w:rPr>
        <w:t>,</w:t>
      </w:r>
      <w:r w:rsidRPr="00DB7752">
        <w:rPr>
          <w:rFonts w:ascii="Arial" w:hAnsi="Arial" w:cs="Arial"/>
          <w:sz w:val="20"/>
          <w:szCs w:val="20"/>
          <w:lang w:val="nl-NL"/>
        </w:rPr>
        <w:t xml:space="preserve"> is natuurlijk afhankelijk van de grootte van de matrix.</w:t>
      </w:r>
      <w:r w:rsidR="000E4ADD" w:rsidRPr="00DB7752">
        <w:rPr>
          <w:rFonts w:ascii="Arial" w:hAnsi="Arial" w:cs="Arial"/>
          <w:sz w:val="20"/>
          <w:szCs w:val="20"/>
          <w:lang w:val="nl-NL"/>
        </w:rPr>
        <w:t xml:space="preserve"> </w:t>
      </w:r>
      <w:r w:rsidRPr="00DB7752">
        <w:rPr>
          <w:rFonts w:ascii="Arial" w:hAnsi="Arial" w:cs="Arial"/>
          <w:sz w:val="20"/>
          <w:szCs w:val="20"/>
          <w:lang w:val="nl-NL"/>
        </w:rPr>
        <w:t>Een matrix van 100 op 200 kan 20.000 elementen bevatten, en beslaat bvb. ongeveer 400 keer meer geheugen dan een matrix van 5 op 10, dat is logisch.</w:t>
      </w:r>
    </w:p>
    <w:p w14:paraId="2D6DDD49" w14:textId="77777777" w:rsidR="00C54CBC" w:rsidRPr="00DB7752" w:rsidRDefault="00C54CBC" w:rsidP="00C54CBC">
      <w:pPr>
        <w:rPr>
          <w:rFonts w:ascii="Arial" w:hAnsi="Arial" w:cs="Arial"/>
          <w:sz w:val="20"/>
          <w:szCs w:val="20"/>
          <w:lang w:val="nl-NL"/>
        </w:rPr>
      </w:pPr>
    </w:p>
    <w:p w14:paraId="6ACF0CFD" w14:textId="77777777" w:rsidR="008E7F62" w:rsidRPr="00DB7752" w:rsidRDefault="00902B59" w:rsidP="008E7F62">
      <w:pPr>
        <w:rPr>
          <w:rFonts w:ascii="Arial" w:hAnsi="Arial" w:cs="Arial"/>
          <w:sz w:val="20"/>
          <w:szCs w:val="20"/>
          <w:lang w:val="nl-NL"/>
        </w:rPr>
      </w:pPr>
      <w:r w:rsidRPr="00DB7752">
        <w:rPr>
          <w:rFonts w:ascii="Arial" w:hAnsi="Arial" w:cs="Arial"/>
          <w:sz w:val="20"/>
          <w:szCs w:val="20"/>
          <w:lang w:val="nl-NL"/>
        </w:rPr>
        <w:t>Nu, voor heel wat, vaak wiskundige problemen wil men gebruik maken van gigantisch grote matrices, maar waarbij men vaak op voorhand weet dat er zich slechts een beperkt aantal elementen in de matrices zullen bevinden.</w:t>
      </w:r>
      <w:r w:rsidR="000E4ADD" w:rsidRPr="00DB7752">
        <w:rPr>
          <w:rFonts w:ascii="Arial" w:hAnsi="Arial" w:cs="Arial"/>
          <w:sz w:val="20"/>
          <w:szCs w:val="20"/>
          <w:lang w:val="nl-NL"/>
        </w:rPr>
        <w:t xml:space="preserve"> </w:t>
      </w:r>
      <w:r w:rsidR="008E7F62" w:rsidRPr="00DB7752">
        <w:rPr>
          <w:rFonts w:ascii="Arial" w:hAnsi="Arial" w:cs="Arial"/>
          <w:sz w:val="20"/>
          <w:szCs w:val="20"/>
          <w:lang w:val="nl-NL"/>
        </w:rPr>
        <w:t xml:space="preserve">Dit worden </w:t>
      </w:r>
      <w:r w:rsidR="008E7F62" w:rsidRPr="00DB7752">
        <w:rPr>
          <w:rFonts w:ascii="Arial" w:hAnsi="Arial" w:cs="Arial"/>
          <w:b/>
          <w:bCs/>
          <w:sz w:val="20"/>
          <w:szCs w:val="20"/>
          <w:lang w:val="nl-NL"/>
        </w:rPr>
        <w:t>spaarse matrices</w:t>
      </w:r>
      <w:r w:rsidR="008E7F62" w:rsidRPr="00DB7752">
        <w:rPr>
          <w:rFonts w:ascii="Arial" w:hAnsi="Arial" w:cs="Arial"/>
          <w:sz w:val="20"/>
          <w:szCs w:val="20"/>
          <w:lang w:val="nl-NL"/>
        </w:rPr>
        <w:t xml:space="preserve"> genoemd.</w:t>
      </w:r>
    </w:p>
    <w:p w14:paraId="24322D17" w14:textId="77777777" w:rsidR="008E7F62" w:rsidRPr="00DB7752" w:rsidRDefault="008E7F62" w:rsidP="008E7F62">
      <w:pPr>
        <w:rPr>
          <w:rFonts w:ascii="Arial" w:hAnsi="Arial" w:cs="Arial"/>
          <w:sz w:val="20"/>
          <w:szCs w:val="20"/>
          <w:lang w:val="nl-NL"/>
        </w:rPr>
      </w:pPr>
    </w:p>
    <w:p w14:paraId="33F8837A" w14:textId="45A3C1D6" w:rsidR="00C54CBC" w:rsidRPr="00DB7752" w:rsidRDefault="00902B59" w:rsidP="00C37769">
      <w:pPr>
        <w:rPr>
          <w:rFonts w:ascii="Arial" w:hAnsi="Arial" w:cs="Arial"/>
          <w:sz w:val="20"/>
          <w:szCs w:val="20"/>
          <w:lang w:val="nl-NL"/>
        </w:rPr>
      </w:pPr>
      <w:r w:rsidRPr="00DB7752">
        <w:rPr>
          <w:rFonts w:ascii="Arial" w:hAnsi="Arial" w:cs="Arial"/>
          <w:sz w:val="20"/>
          <w:szCs w:val="20"/>
          <w:lang w:val="nl-NL"/>
        </w:rPr>
        <w:t>Het kan bvb. nodig zijn om een matrix te gebruiken van 10.000 op 10.000, en men schat dat er zich effectief ongeveer 1.000 elementen in de matrix zullen bevinden.</w:t>
      </w:r>
      <w:r w:rsidR="000E4ADD" w:rsidRPr="00DB7752">
        <w:rPr>
          <w:rFonts w:ascii="Arial" w:hAnsi="Arial" w:cs="Arial"/>
          <w:sz w:val="20"/>
          <w:szCs w:val="20"/>
          <w:lang w:val="nl-NL"/>
        </w:rPr>
        <w:t xml:space="preserve"> </w:t>
      </w:r>
      <w:r w:rsidRPr="00DB7752">
        <w:rPr>
          <w:rFonts w:ascii="Arial" w:hAnsi="Arial" w:cs="Arial"/>
          <w:sz w:val="20"/>
          <w:szCs w:val="20"/>
          <w:lang w:val="nl-NL"/>
        </w:rPr>
        <w:t xml:space="preserve">De informatie </w:t>
      </w:r>
      <w:r w:rsidR="00C54CBC" w:rsidRPr="00DB7752">
        <w:rPr>
          <w:rFonts w:ascii="Arial" w:hAnsi="Arial" w:cs="Arial"/>
          <w:sz w:val="20"/>
          <w:szCs w:val="20"/>
          <w:lang w:val="nl-NL"/>
        </w:rPr>
        <w:t>op de niet-gebruikte plaatsen in de matrix is bvb. voor dit probleem onbelangrijk.</w:t>
      </w:r>
      <w:r w:rsidR="000E4ADD" w:rsidRPr="00DB7752">
        <w:rPr>
          <w:rFonts w:ascii="Arial" w:hAnsi="Arial" w:cs="Arial"/>
          <w:sz w:val="20"/>
          <w:szCs w:val="20"/>
          <w:lang w:val="nl-NL"/>
        </w:rPr>
        <w:t xml:space="preserve"> </w:t>
      </w:r>
      <w:r w:rsidR="00C54CBC" w:rsidRPr="00DB7752">
        <w:rPr>
          <w:rFonts w:ascii="Arial" w:hAnsi="Arial" w:cs="Arial"/>
          <w:sz w:val="20"/>
          <w:szCs w:val="20"/>
          <w:lang w:val="nl-NL"/>
        </w:rPr>
        <w:t>Een eenvoudige implemen</w:t>
      </w:r>
      <w:r w:rsidR="00C37769" w:rsidRPr="00DB7752">
        <w:rPr>
          <w:rFonts w:ascii="Arial" w:hAnsi="Arial" w:cs="Arial"/>
          <w:sz w:val="20"/>
          <w:szCs w:val="20"/>
          <w:lang w:val="nl-NL"/>
        </w:rPr>
        <w:t xml:space="preserve">tatie van een dergelijke matrix (a.h.v. een twee-dimensionale array) </w:t>
      </w:r>
      <w:r w:rsidR="00C54CBC" w:rsidRPr="00DB7752">
        <w:rPr>
          <w:rFonts w:ascii="Arial" w:hAnsi="Arial" w:cs="Arial"/>
          <w:sz w:val="20"/>
          <w:szCs w:val="20"/>
          <w:lang w:val="nl-NL"/>
        </w:rPr>
        <w:t>heeft enorm veel geheugen nodig, nl. geheugen dat plaats biedt aan 10.000 x 10.000 (dus 100.000.000) elementen.</w:t>
      </w:r>
      <w:r w:rsidR="000E4ADD" w:rsidRPr="00DB7752">
        <w:rPr>
          <w:rFonts w:ascii="Arial" w:hAnsi="Arial" w:cs="Arial"/>
          <w:sz w:val="20"/>
          <w:szCs w:val="20"/>
          <w:lang w:val="nl-NL"/>
        </w:rPr>
        <w:t xml:space="preserve"> </w:t>
      </w:r>
      <w:r w:rsidR="00C54CBC" w:rsidRPr="00DB7752">
        <w:rPr>
          <w:rFonts w:ascii="Arial" w:hAnsi="Arial" w:cs="Arial"/>
          <w:sz w:val="20"/>
          <w:szCs w:val="20"/>
          <w:lang w:val="nl-NL"/>
        </w:rPr>
        <w:t>Als men schat dat er ongeveer 1.000 elementen effectief in de matrix zullen worden ingevuld, komt dit overeen met het nutteloos reserveren van 99.999.000 geheugenplaatsen.</w:t>
      </w:r>
      <w:r w:rsidR="000E4ADD" w:rsidRPr="00DB7752">
        <w:rPr>
          <w:rFonts w:ascii="Arial" w:hAnsi="Arial" w:cs="Arial"/>
          <w:sz w:val="20"/>
          <w:szCs w:val="20"/>
          <w:lang w:val="nl-NL"/>
        </w:rPr>
        <w:t xml:space="preserve"> </w:t>
      </w:r>
      <w:r w:rsidR="00C54CBC" w:rsidRPr="00DB7752">
        <w:rPr>
          <w:rFonts w:ascii="Arial" w:hAnsi="Arial" w:cs="Arial"/>
          <w:sz w:val="20"/>
          <w:szCs w:val="20"/>
          <w:lang w:val="nl-NL"/>
        </w:rPr>
        <w:t>Het kan zelfs zijn dat programma’s die van derg</w:t>
      </w:r>
      <w:r w:rsidR="00BA7132" w:rsidRPr="00DB7752">
        <w:rPr>
          <w:rFonts w:ascii="Arial" w:hAnsi="Arial" w:cs="Arial"/>
          <w:sz w:val="20"/>
          <w:szCs w:val="20"/>
          <w:lang w:val="nl-NL"/>
        </w:rPr>
        <w:t xml:space="preserve">elijke grote structuren gebruik willen </w:t>
      </w:r>
      <w:r w:rsidR="00C54CBC" w:rsidRPr="00DB7752">
        <w:rPr>
          <w:rFonts w:ascii="Arial" w:hAnsi="Arial" w:cs="Arial"/>
          <w:sz w:val="20"/>
          <w:szCs w:val="20"/>
          <w:lang w:val="nl-NL"/>
        </w:rPr>
        <w:t>maken</w:t>
      </w:r>
      <w:r w:rsidR="00852BAF" w:rsidRPr="00DB7752">
        <w:rPr>
          <w:rFonts w:ascii="Arial" w:hAnsi="Arial" w:cs="Arial"/>
          <w:sz w:val="20"/>
          <w:szCs w:val="20"/>
          <w:lang w:val="nl-NL"/>
        </w:rPr>
        <w:t>,</w:t>
      </w:r>
      <w:r w:rsidR="00C54CBC" w:rsidRPr="00DB7752">
        <w:rPr>
          <w:rFonts w:ascii="Arial" w:hAnsi="Arial" w:cs="Arial"/>
          <w:sz w:val="20"/>
          <w:szCs w:val="20"/>
          <w:lang w:val="nl-NL"/>
        </w:rPr>
        <w:t xml:space="preserve"> niet </w:t>
      </w:r>
      <w:r w:rsidR="00C54CBC" w:rsidRPr="00DB7752">
        <w:rPr>
          <w:rFonts w:ascii="Arial" w:hAnsi="Arial" w:cs="Arial"/>
          <w:i/>
          <w:iCs/>
          <w:sz w:val="20"/>
          <w:szCs w:val="20"/>
          <w:lang w:val="nl-NL"/>
        </w:rPr>
        <w:t>kunnen</w:t>
      </w:r>
      <w:r w:rsidR="00C54CBC" w:rsidRPr="00DB7752">
        <w:rPr>
          <w:rFonts w:ascii="Arial" w:hAnsi="Arial" w:cs="Arial"/>
          <w:sz w:val="20"/>
          <w:szCs w:val="20"/>
          <w:lang w:val="nl-NL"/>
        </w:rPr>
        <w:t xml:space="preserve"> uitgevoerd worden</w:t>
      </w:r>
      <w:r w:rsidR="00C37769" w:rsidRPr="00DB7752">
        <w:rPr>
          <w:rFonts w:ascii="Arial" w:hAnsi="Arial" w:cs="Arial"/>
          <w:sz w:val="20"/>
          <w:szCs w:val="20"/>
          <w:lang w:val="nl-NL"/>
        </w:rPr>
        <w:t xml:space="preserve"> op bepaalde computers </w:t>
      </w:r>
      <w:r w:rsidR="00C54CBC" w:rsidRPr="00DB7752">
        <w:rPr>
          <w:rFonts w:ascii="Arial" w:hAnsi="Arial" w:cs="Arial"/>
          <w:sz w:val="20"/>
          <w:szCs w:val="20"/>
          <w:lang w:val="nl-NL"/>
        </w:rPr>
        <w:t>om</w:t>
      </w:r>
      <w:r w:rsidR="00C37769" w:rsidRPr="00DB7752">
        <w:rPr>
          <w:rFonts w:ascii="Arial" w:hAnsi="Arial" w:cs="Arial"/>
          <w:sz w:val="20"/>
          <w:szCs w:val="20"/>
          <w:lang w:val="nl-NL"/>
        </w:rPr>
        <w:t xml:space="preserve">dat </w:t>
      </w:r>
      <w:r w:rsidR="00C54CBC" w:rsidRPr="00DB7752">
        <w:rPr>
          <w:rFonts w:ascii="Arial" w:hAnsi="Arial" w:cs="Arial"/>
          <w:sz w:val="20"/>
          <w:szCs w:val="20"/>
          <w:lang w:val="nl-NL"/>
        </w:rPr>
        <w:t>dit de maximum geheugencapaciteit van de computer k</w:t>
      </w:r>
      <w:r w:rsidR="00C37769" w:rsidRPr="00DB7752">
        <w:rPr>
          <w:rFonts w:ascii="Arial" w:hAnsi="Arial" w:cs="Arial"/>
          <w:sz w:val="20"/>
          <w:szCs w:val="20"/>
          <w:lang w:val="nl-NL"/>
        </w:rPr>
        <w:t xml:space="preserve">an overstijgen, ook al staan er effectief slechts een relatief klein aantal </w:t>
      </w:r>
      <w:r w:rsidR="00C54CBC" w:rsidRPr="00DB7752">
        <w:rPr>
          <w:rFonts w:ascii="Arial" w:hAnsi="Arial" w:cs="Arial"/>
          <w:sz w:val="20"/>
          <w:szCs w:val="20"/>
          <w:lang w:val="nl-NL"/>
        </w:rPr>
        <w:t>(bvb. 1000) elementen in de matrix.</w:t>
      </w:r>
      <w:r w:rsidR="00693113" w:rsidRPr="00DB7752">
        <w:rPr>
          <w:rFonts w:ascii="Arial" w:hAnsi="Arial" w:cs="Arial"/>
          <w:sz w:val="20"/>
          <w:szCs w:val="20"/>
          <w:lang w:val="nl-NL"/>
        </w:rPr>
        <w:t xml:space="preserve"> Voor deze opgave moet je een gegevensstructuur bedenken en implementeren die een dergelijke grote spaarse matrix qua geheugen op een veel eff</w:t>
      </w:r>
      <w:r w:rsidR="00934B7C">
        <w:rPr>
          <w:rFonts w:ascii="Arial" w:hAnsi="Arial" w:cs="Arial"/>
          <w:sz w:val="20"/>
          <w:szCs w:val="20"/>
          <w:lang w:val="nl-NL"/>
        </w:rPr>
        <w:t>ic</w:t>
      </w:r>
      <w:r w:rsidR="00693113" w:rsidRPr="00DB7752">
        <w:rPr>
          <w:rFonts w:ascii="Arial" w:hAnsi="Arial" w:cs="Arial"/>
          <w:sz w:val="20"/>
          <w:szCs w:val="20"/>
          <w:lang w:val="nl-NL"/>
        </w:rPr>
        <w:t>iëntere</w:t>
      </w:r>
      <w:r w:rsidR="00934B7C">
        <w:rPr>
          <w:rFonts w:ascii="Arial" w:hAnsi="Arial" w:cs="Arial"/>
          <w:sz w:val="20"/>
          <w:szCs w:val="20"/>
          <w:lang w:val="nl-NL"/>
        </w:rPr>
        <w:t xml:space="preserve"> manier</w:t>
      </w:r>
      <w:r w:rsidR="00693113" w:rsidRPr="00DB7752">
        <w:rPr>
          <w:rFonts w:ascii="Arial" w:hAnsi="Arial" w:cs="Arial"/>
          <w:sz w:val="20"/>
          <w:szCs w:val="20"/>
          <w:lang w:val="nl-NL"/>
        </w:rPr>
        <w:t xml:space="preserve"> kan voorstellen.</w:t>
      </w:r>
    </w:p>
    <w:p w14:paraId="5FD8BB08" w14:textId="77777777" w:rsidR="00902B59" w:rsidRPr="00DB7752" w:rsidRDefault="00902B59" w:rsidP="00902B59">
      <w:pPr>
        <w:rPr>
          <w:rFonts w:ascii="Arial" w:hAnsi="Arial" w:cs="Arial"/>
          <w:sz w:val="20"/>
          <w:szCs w:val="20"/>
          <w:lang w:val="nl-NL"/>
        </w:rPr>
      </w:pPr>
    </w:p>
    <w:p w14:paraId="188C0856" w14:textId="77777777" w:rsidR="0061778B" w:rsidRPr="00DB7752" w:rsidRDefault="0061778B" w:rsidP="00902B59">
      <w:pPr>
        <w:rPr>
          <w:rFonts w:ascii="Arial" w:hAnsi="Arial" w:cs="Arial"/>
          <w:b/>
          <w:bCs/>
          <w:sz w:val="28"/>
          <w:szCs w:val="28"/>
          <w:lang w:val="nl-NL"/>
        </w:rPr>
      </w:pPr>
      <w:r w:rsidRPr="00DB7752">
        <w:rPr>
          <w:rFonts w:ascii="Arial" w:hAnsi="Arial" w:cs="Arial"/>
          <w:b/>
          <w:bCs/>
          <w:sz w:val="28"/>
          <w:szCs w:val="28"/>
          <w:lang w:val="nl-NL"/>
        </w:rPr>
        <w:t>Bankovervallen in België</w:t>
      </w:r>
    </w:p>
    <w:p w14:paraId="4F288A55" w14:textId="77777777" w:rsidR="0061778B" w:rsidRPr="00DB7752" w:rsidRDefault="0061778B" w:rsidP="00902B59">
      <w:pPr>
        <w:rPr>
          <w:rFonts w:ascii="Arial" w:hAnsi="Arial" w:cs="Arial"/>
          <w:sz w:val="20"/>
          <w:szCs w:val="20"/>
          <w:lang w:val="nl-NL"/>
        </w:rPr>
      </w:pPr>
    </w:p>
    <w:p w14:paraId="614FB678" w14:textId="77777777" w:rsidR="00493AED" w:rsidRPr="00DB7752" w:rsidRDefault="00C54CBC" w:rsidP="00493AED">
      <w:pPr>
        <w:rPr>
          <w:rFonts w:ascii="Arial" w:hAnsi="Arial" w:cs="Arial"/>
          <w:sz w:val="20"/>
          <w:szCs w:val="20"/>
          <w:lang w:val="nl-NL"/>
        </w:rPr>
      </w:pPr>
      <w:r w:rsidRPr="00DB7752">
        <w:rPr>
          <w:rFonts w:ascii="Arial" w:hAnsi="Arial" w:cs="Arial"/>
          <w:sz w:val="20"/>
          <w:szCs w:val="20"/>
          <w:lang w:val="nl-NL"/>
        </w:rPr>
        <w:t>Een fictief voorbeeld is het</w:t>
      </w:r>
      <w:r w:rsidR="000E4ADD" w:rsidRPr="00DB7752">
        <w:rPr>
          <w:rFonts w:ascii="Arial" w:hAnsi="Arial" w:cs="Arial"/>
          <w:sz w:val="20"/>
          <w:szCs w:val="20"/>
          <w:lang w:val="nl-NL"/>
        </w:rPr>
        <w:t xml:space="preserve"> volgende. </w:t>
      </w:r>
      <w:r w:rsidRPr="00DB7752">
        <w:rPr>
          <w:rFonts w:ascii="Arial" w:hAnsi="Arial" w:cs="Arial"/>
          <w:sz w:val="20"/>
          <w:szCs w:val="20"/>
          <w:lang w:val="nl-NL"/>
        </w:rPr>
        <w:t xml:space="preserve">Onderstel dat men een beeld wil krijgen van waar in ons land </w:t>
      </w:r>
      <w:r w:rsidR="00493AED" w:rsidRPr="00DB7752">
        <w:rPr>
          <w:rFonts w:ascii="Arial" w:hAnsi="Arial" w:cs="Arial"/>
          <w:sz w:val="20"/>
          <w:szCs w:val="20"/>
          <w:lang w:val="nl-NL"/>
        </w:rPr>
        <w:t>zich de m</w:t>
      </w:r>
      <w:r w:rsidR="000E4ADD" w:rsidRPr="00DB7752">
        <w:rPr>
          <w:rFonts w:ascii="Arial" w:hAnsi="Arial" w:cs="Arial"/>
          <w:sz w:val="20"/>
          <w:szCs w:val="20"/>
          <w:lang w:val="nl-NL"/>
        </w:rPr>
        <w:t xml:space="preserve">eeste bankovervallen voordoen. </w:t>
      </w:r>
      <w:r w:rsidR="00493AED" w:rsidRPr="00DB7752">
        <w:rPr>
          <w:rFonts w:ascii="Arial" w:hAnsi="Arial" w:cs="Arial"/>
          <w:sz w:val="20"/>
          <w:szCs w:val="20"/>
          <w:lang w:val="nl-NL"/>
        </w:rPr>
        <w:t>Om de gegevens bij te houden legt men als het ware een 2</w:t>
      </w:r>
      <w:r w:rsidR="000E4ADD" w:rsidRPr="00DB7752">
        <w:rPr>
          <w:rFonts w:ascii="Arial" w:hAnsi="Arial" w:cs="Arial"/>
          <w:sz w:val="20"/>
          <w:szCs w:val="20"/>
          <w:lang w:val="nl-NL"/>
        </w:rPr>
        <w:t>-dimensionale matrix over een kaa</w:t>
      </w:r>
      <w:r w:rsidR="00493AED" w:rsidRPr="00DB7752">
        <w:rPr>
          <w:rFonts w:ascii="Arial" w:hAnsi="Arial" w:cs="Arial"/>
          <w:sz w:val="20"/>
          <w:szCs w:val="20"/>
          <w:lang w:val="nl-NL"/>
        </w:rPr>
        <w:t>rt van het land, waarbij elk element in de matrix</w:t>
      </w:r>
      <w:r w:rsidR="000E4ADD" w:rsidRPr="00DB7752">
        <w:rPr>
          <w:rFonts w:ascii="Arial" w:hAnsi="Arial" w:cs="Arial"/>
          <w:sz w:val="20"/>
          <w:szCs w:val="20"/>
          <w:lang w:val="nl-NL"/>
        </w:rPr>
        <w:t xml:space="preserve"> 1 vierkante kilometer voorstelt</w:t>
      </w:r>
      <w:r w:rsidR="00493AED" w:rsidRPr="00DB7752">
        <w:rPr>
          <w:rFonts w:ascii="Arial" w:hAnsi="Arial" w:cs="Arial"/>
          <w:sz w:val="20"/>
          <w:szCs w:val="20"/>
          <w:lang w:val="nl-NL"/>
        </w:rPr>
        <w:t>, en waarin bijgehouden wordt hoeveel bankovervallen er in die bepaalde km</w:t>
      </w:r>
      <w:r w:rsidR="00493AED" w:rsidRPr="00DB7752">
        <w:rPr>
          <w:rFonts w:ascii="Arial" w:hAnsi="Arial" w:cs="Arial"/>
          <w:sz w:val="20"/>
          <w:szCs w:val="20"/>
          <w:vertAlign w:val="superscript"/>
          <w:lang w:val="nl-NL"/>
        </w:rPr>
        <w:t>2</w:t>
      </w:r>
      <w:r w:rsidR="00493AED" w:rsidRPr="00DB7752">
        <w:rPr>
          <w:rFonts w:ascii="Arial" w:hAnsi="Arial" w:cs="Arial"/>
          <w:sz w:val="20"/>
          <w:szCs w:val="20"/>
          <w:lang w:val="nl-NL"/>
        </w:rPr>
        <w:t xml:space="preserve"> in de afgelopen 5 jaar gebeurd zijn.</w:t>
      </w:r>
    </w:p>
    <w:p w14:paraId="4A180065" w14:textId="77777777" w:rsidR="00493AED" w:rsidRPr="00DB7752" w:rsidRDefault="00493AED" w:rsidP="00493AED">
      <w:pPr>
        <w:rPr>
          <w:rFonts w:ascii="Arial" w:hAnsi="Arial" w:cs="Arial"/>
          <w:sz w:val="20"/>
          <w:szCs w:val="20"/>
          <w:lang w:val="nl-NL"/>
        </w:rPr>
      </w:pPr>
    </w:p>
    <w:p w14:paraId="15D404A0" w14:textId="77777777" w:rsidR="00493AED" w:rsidRPr="00DB7752" w:rsidRDefault="00B150CB" w:rsidP="00801593">
      <w:pPr>
        <w:jc w:val="center"/>
        <w:rPr>
          <w:rFonts w:ascii="Arial" w:hAnsi="Arial" w:cs="Arial"/>
          <w:sz w:val="20"/>
          <w:szCs w:val="20"/>
          <w:lang w:val="nl-NL"/>
        </w:rPr>
      </w:pPr>
      <w:r w:rsidRPr="00E52FEA">
        <w:rPr>
          <w:rFonts w:ascii="Arial" w:hAnsi="Arial" w:cs="Arial"/>
          <w:noProof/>
          <w:sz w:val="20"/>
          <w:szCs w:val="20"/>
          <w:lang w:val="nl-NL"/>
        </w:rPr>
        <w:object w:dxaOrig="4715" w:dyaOrig="3966" w14:anchorId="60D70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8.05pt;height:197.4pt;mso-width-percent:0;mso-height-percent:0;mso-width-percent:0;mso-height-percent:0" o:ole="">
            <v:imagedata r:id="rId8" o:title=""/>
          </v:shape>
          <o:OLEObject Type="Embed" ProgID="Excel.Sheet.8" ShapeID="_x0000_i1025" DrawAspect="Content" ObjectID="_1604992201" r:id="rId9"/>
        </w:object>
      </w:r>
      <w:r w:rsidR="00E8015D" w:rsidRPr="00DB7752">
        <w:rPr>
          <w:noProof/>
        </w:rPr>
        <w:drawing>
          <wp:anchor distT="0" distB="0" distL="114300" distR="114300" simplePos="0" relativeHeight="251656704" behindDoc="1" locked="0" layoutInCell="1" allowOverlap="1" wp14:anchorId="201A4209" wp14:editId="2A6428C4">
            <wp:simplePos x="0" y="0"/>
            <wp:positionH relativeFrom="column">
              <wp:posOffset>1366520</wp:posOffset>
            </wp:positionH>
            <wp:positionV relativeFrom="paragraph">
              <wp:posOffset>38100</wp:posOffset>
            </wp:positionV>
            <wp:extent cx="3000375" cy="2454910"/>
            <wp:effectExtent l="0" t="0" r="0" b="0"/>
            <wp:wrapNone/>
            <wp:docPr id="4" name="Picture 3" descr="belg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elgi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454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C2311D" w14:textId="77777777" w:rsidR="00801593" w:rsidRPr="00DB7752" w:rsidRDefault="00801593" w:rsidP="00801593">
      <w:pPr>
        <w:jc w:val="center"/>
        <w:rPr>
          <w:rFonts w:ascii="Arial" w:hAnsi="Arial" w:cs="Arial"/>
          <w:sz w:val="20"/>
          <w:szCs w:val="20"/>
          <w:lang w:val="nl-NL"/>
        </w:rPr>
      </w:pPr>
    </w:p>
    <w:p w14:paraId="11E2E7DA" w14:textId="77777777" w:rsidR="00493AED" w:rsidRPr="00DB7752" w:rsidRDefault="00493AED" w:rsidP="00C54CBC">
      <w:pPr>
        <w:rPr>
          <w:rFonts w:ascii="Arial" w:hAnsi="Arial" w:cs="Arial"/>
          <w:sz w:val="20"/>
          <w:szCs w:val="20"/>
          <w:lang w:val="nl-NL"/>
        </w:rPr>
      </w:pPr>
    </w:p>
    <w:p w14:paraId="48E54028" w14:textId="3732B86A" w:rsidR="008E7F62" w:rsidRPr="00DB7752" w:rsidRDefault="00801593" w:rsidP="00D77D6A">
      <w:pPr>
        <w:rPr>
          <w:rFonts w:ascii="Arial" w:hAnsi="Arial" w:cs="Arial"/>
          <w:sz w:val="20"/>
          <w:szCs w:val="20"/>
          <w:lang w:val="nl-NL"/>
        </w:rPr>
      </w:pPr>
      <w:r w:rsidRPr="00DB7752">
        <w:rPr>
          <w:rFonts w:ascii="Arial" w:hAnsi="Arial" w:cs="Arial"/>
          <w:sz w:val="20"/>
          <w:szCs w:val="20"/>
          <w:lang w:val="nl-NL"/>
        </w:rPr>
        <w:lastRenderedPageBreak/>
        <w:t>De mat</w:t>
      </w:r>
      <w:r w:rsidR="00D77D6A" w:rsidRPr="00DB7752">
        <w:rPr>
          <w:rFonts w:ascii="Arial" w:hAnsi="Arial" w:cs="Arial"/>
          <w:sz w:val="20"/>
          <w:szCs w:val="20"/>
          <w:lang w:val="nl-NL"/>
        </w:rPr>
        <w:t xml:space="preserve">rixstructuur zou bij benadering uit </w:t>
      </w:r>
      <w:r w:rsidR="008E7F62" w:rsidRPr="00DB7752">
        <w:rPr>
          <w:rFonts w:ascii="Arial" w:hAnsi="Arial" w:cs="Arial"/>
          <w:sz w:val="20"/>
          <w:szCs w:val="20"/>
          <w:lang w:val="nl-NL"/>
        </w:rPr>
        <w:t xml:space="preserve">300 kolommen en 250 rijen </w:t>
      </w:r>
      <w:r w:rsidR="00D77D6A" w:rsidRPr="00DB7752">
        <w:rPr>
          <w:rFonts w:ascii="Arial" w:hAnsi="Arial" w:cs="Arial"/>
          <w:sz w:val="20"/>
          <w:szCs w:val="20"/>
          <w:lang w:val="nl-NL"/>
        </w:rPr>
        <w:t>bestaan</w:t>
      </w:r>
      <w:r w:rsidR="008E7F62" w:rsidRPr="00DB7752">
        <w:rPr>
          <w:rFonts w:ascii="Arial" w:hAnsi="Arial" w:cs="Arial"/>
          <w:sz w:val="20"/>
          <w:szCs w:val="20"/>
          <w:lang w:val="nl-NL"/>
        </w:rPr>
        <w:t>, hetzij 75.000 elementen.</w:t>
      </w:r>
      <w:r w:rsidR="000E4ADD" w:rsidRPr="00DB7752">
        <w:rPr>
          <w:rFonts w:ascii="Arial" w:hAnsi="Arial" w:cs="Arial"/>
          <w:sz w:val="20"/>
          <w:szCs w:val="20"/>
          <w:lang w:val="nl-NL"/>
        </w:rPr>
        <w:t xml:space="preserve"> </w:t>
      </w:r>
      <w:r w:rsidR="008E7F62" w:rsidRPr="00DB7752">
        <w:rPr>
          <w:rFonts w:ascii="Arial" w:hAnsi="Arial" w:cs="Arial"/>
          <w:sz w:val="20"/>
          <w:szCs w:val="20"/>
          <w:lang w:val="nl-NL"/>
        </w:rPr>
        <w:t>Een (niet-gefundeerde) schatting van het aantal bankovervallen zou 100 kunnen zijn.</w:t>
      </w:r>
      <w:r w:rsidR="000E4ADD" w:rsidRPr="00DB7752">
        <w:rPr>
          <w:rFonts w:ascii="Arial" w:hAnsi="Arial" w:cs="Arial"/>
          <w:sz w:val="20"/>
          <w:szCs w:val="20"/>
          <w:lang w:val="nl-NL"/>
        </w:rPr>
        <w:t xml:space="preserve"> </w:t>
      </w:r>
      <w:r w:rsidR="008E7F62" w:rsidRPr="00DB7752">
        <w:rPr>
          <w:rFonts w:ascii="Arial" w:hAnsi="Arial" w:cs="Arial"/>
          <w:sz w:val="20"/>
          <w:szCs w:val="20"/>
          <w:lang w:val="nl-NL"/>
        </w:rPr>
        <w:t>Dit betekent dat de matrix 75</w:t>
      </w:r>
      <w:r w:rsidR="00DA30C0" w:rsidRPr="00DB7752">
        <w:rPr>
          <w:rFonts w:ascii="Arial" w:hAnsi="Arial" w:cs="Arial"/>
          <w:sz w:val="20"/>
          <w:szCs w:val="20"/>
          <w:lang w:val="nl-NL"/>
        </w:rPr>
        <w:t>.</w:t>
      </w:r>
      <w:r w:rsidR="008E7F62" w:rsidRPr="00DB7752">
        <w:rPr>
          <w:rFonts w:ascii="Arial" w:hAnsi="Arial" w:cs="Arial"/>
          <w:sz w:val="20"/>
          <w:szCs w:val="20"/>
          <w:lang w:val="nl-NL"/>
        </w:rPr>
        <w:t xml:space="preserve">000 elementen bevat waarvan de meeste elementen de waarde 0 bevatten en </w:t>
      </w:r>
      <w:r w:rsidR="00D77D6A" w:rsidRPr="00DB7752">
        <w:rPr>
          <w:rFonts w:ascii="Arial" w:hAnsi="Arial" w:cs="Arial"/>
          <w:sz w:val="20"/>
          <w:szCs w:val="20"/>
          <w:lang w:val="nl-NL"/>
        </w:rPr>
        <w:t xml:space="preserve">maximaal </w:t>
      </w:r>
      <w:r w:rsidR="008E7F62" w:rsidRPr="00DB7752">
        <w:rPr>
          <w:rFonts w:ascii="Arial" w:hAnsi="Arial" w:cs="Arial"/>
          <w:sz w:val="20"/>
          <w:szCs w:val="20"/>
          <w:lang w:val="nl-NL"/>
        </w:rPr>
        <w:t>ongeveer een 100-tal elementen een waarde groter dan 0 bevatten.</w:t>
      </w:r>
      <w:r w:rsidR="000E4ADD" w:rsidRPr="00DB7752">
        <w:rPr>
          <w:rFonts w:ascii="Arial" w:hAnsi="Arial" w:cs="Arial"/>
          <w:sz w:val="20"/>
          <w:szCs w:val="20"/>
          <w:lang w:val="nl-NL"/>
        </w:rPr>
        <w:t xml:space="preserve"> </w:t>
      </w:r>
      <w:r w:rsidR="008E7F62" w:rsidRPr="00DB7752">
        <w:rPr>
          <w:rFonts w:ascii="Arial" w:hAnsi="Arial" w:cs="Arial"/>
          <w:sz w:val="20"/>
          <w:szCs w:val="20"/>
          <w:lang w:val="nl-NL"/>
        </w:rPr>
        <w:t xml:space="preserve">Het is duidelijk dat het gebruiken van een gewone twee-dimensionale array in </w:t>
      </w:r>
      <w:r w:rsidR="00AB3E7E">
        <w:rPr>
          <w:rFonts w:ascii="Arial" w:hAnsi="Arial" w:cs="Arial"/>
          <w:sz w:val="20"/>
          <w:szCs w:val="20"/>
          <w:lang w:val="nl-NL"/>
        </w:rPr>
        <w:t>python</w:t>
      </w:r>
      <w:r w:rsidR="008E7F62" w:rsidRPr="00DB7752">
        <w:rPr>
          <w:rFonts w:ascii="Arial" w:hAnsi="Arial" w:cs="Arial"/>
          <w:sz w:val="20"/>
          <w:szCs w:val="20"/>
          <w:lang w:val="nl-NL"/>
        </w:rPr>
        <w:t xml:space="preserve"> niet efficiënt is qua geheugengebruik (100 nuttige elementen t.o.v. 75.000 elementen in de matrix).</w:t>
      </w:r>
      <w:r w:rsidR="000E4ADD" w:rsidRPr="00DB7752">
        <w:rPr>
          <w:rFonts w:ascii="Arial" w:hAnsi="Arial" w:cs="Arial"/>
          <w:sz w:val="20"/>
          <w:szCs w:val="20"/>
          <w:lang w:val="nl-NL"/>
        </w:rPr>
        <w:t xml:space="preserve"> </w:t>
      </w:r>
      <w:r w:rsidR="008E7F62" w:rsidRPr="00DB7752">
        <w:rPr>
          <w:rFonts w:ascii="Arial" w:hAnsi="Arial" w:cs="Arial"/>
          <w:sz w:val="20"/>
          <w:szCs w:val="20"/>
          <w:lang w:val="nl-NL"/>
        </w:rPr>
        <w:t>Dit is duidelijk een spaarse matrix.</w:t>
      </w:r>
    </w:p>
    <w:p w14:paraId="1DDB2496" w14:textId="77777777" w:rsidR="008E7F62" w:rsidRPr="00DB7752" w:rsidRDefault="008E7F62" w:rsidP="008E7F62">
      <w:pPr>
        <w:rPr>
          <w:rFonts w:ascii="Arial" w:hAnsi="Arial" w:cs="Arial"/>
          <w:sz w:val="20"/>
          <w:szCs w:val="20"/>
          <w:lang w:val="nl-NL"/>
        </w:rPr>
      </w:pPr>
    </w:p>
    <w:p w14:paraId="7B17511A" w14:textId="77777777" w:rsidR="008E7F62" w:rsidRPr="00DB7752" w:rsidRDefault="0061778B" w:rsidP="008E7F62">
      <w:pPr>
        <w:rPr>
          <w:rFonts w:ascii="Arial" w:hAnsi="Arial" w:cs="Arial"/>
          <w:b/>
          <w:bCs/>
          <w:sz w:val="32"/>
          <w:szCs w:val="32"/>
          <w:lang w:val="nl-NL"/>
        </w:rPr>
      </w:pPr>
      <w:r w:rsidRPr="00DB7752">
        <w:rPr>
          <w:rFonts w:ascii="Arial" w:hAnsi="Arial" w:cs="Arial"/>
          <w:b/>
          <w:bCs/>
          <w:sz w:val="32"/>
          <w:szCs w:val="32"/>
          <w:lang w:val="nl-NL"/>
        </w:rPr>
        <w:t>Het programma ...</w:t>
      </w:r>
    </w:p>
    <w:p w14:paraId="488F3EA4" w14:textId="77777777" w:rsidR="00E94C03" w:rsidRPr="00DB7752" w:rsidRDefault="00E94C03" w:rsidP="008E7F62">
      <w:pPr>
        <w:rPr>
          <w:rFonts w:ascii="Arial" w:hAnsi="Arial" w:cs="Arial"/>
          <w:sz w:val="20"/>
          <w:szCs w:val="20"/>
          <w:lang w:val="nl-NL"/>
        </w:rPr>
      </w:pPr>
    </w:p>
    <w:p w14:paraId="3A62FE82" w14:textId="77777777" w:rsidR="0061778B" w:rsidRPr="00DB7752" w:rsidRDefault="00F62CF1" w:rsidP="0061778B">
      <w:pPr>
        <w:rPr>
          <w:rFonts w:ascii="Arial" w:hAnsi="Arial" w:cs="Arial"/>
          <w:sz w:val="20"/>
          <w:szCs w:val="20"/>
          <w:lang w:val="nl-NL"/>
        </w:rPr>
      </w:pPr>
      <w:r w:rsidRPr="00DB7752">
        <w:rPr>
          <w:rFonts w:ascii="Arial" w:hAnsi="Arial" w:cs="Arial"/>
          <w:sz w:val="20"/>
          <w:szCs w:val="20"/>
          <w:lang w:val="nl-NL"/>
        </w:rPr>
        <w:t>De FOD</w:t>
      </w:r>
      <w:r w:rsidR="00A923E9" w:rsidRPr="00DB7752">
        <w:rPr>
          <w:rFonts w:ascii="Arial" w:hAnsi="Arial" w:cs="Arial"/>
          <w:sz w:val="20"/>
          <w:szCs w:val="20"/>
          <w:lang w:val="nl-NL"/>
        </w:rPr>
        <w:t xml:space="preserve"> Binnenlandse Zaken</w:t>
      </w:r>
      <w:r w:rsidR="00E94C03" w:rsidRPr="00DB7752">
        <w:rPr>
          <w:rFonts w:ascii="Arial" w:hAnsi="Arial" w:cs="Arial"/>
          <w:sz w:val="20"/>
          <w:szCs w:val="20"/>
          <w:lang w:val="nl-NL"/>
        </w:rPr>
        <w:t xml:space="preserve"> wil dus een programma waarin gegevens rond bankoverva</w:t>
      </w:r>
      <w:r w:rsidRPr="00DB7752">
        <w:rPr>
          <w:rFonts w:ascii="Arial" w:hAnsi="Arial" w:cs="Arial"/>
          <w:sz w:val="20"/>
          <w:szCs w:val="20"/>
          <w:lang w:val="nl-NL"/>
        </w:rPr>
        <w:t>llen bijgehouden kunnen worden.</w:t>
      </w:r>
      <w:r w:rsidR="00E94C03" w:rsidRPr="00DB7752">
        <w:rPr>
          <w:rFonts w:ascii="Arial" w:hAnsi="Arial" w:cs="Arial"/>
          <w:sz w:val="20"/>
          <w:szCs w:val="20"/>
          <w:lang w:val="nl-NL"/>
        </w:rPr>
        <w:t xml:space="preserve"> Per bankoverval </w:t>
      </w:r>
      <w:r w:rsidR="00D77D6A" w:rsidRPr="00DB7752">
        <w:rPr>
          <w:rFonts w:ascii="Arial" w:hAnsi="Arial" w:cs="Arial"/>
          <w:sz w:val="20"/>
          <w:szCs w:val="20"/>
          <w:lang w:val="nl-NL"/>
        </w:rPr>
        <w:t xml:space="preserve">geeft men aan waar (op welke coördinaten) </w:t>
      </w:r>
      <w:r w:rsidR="0061778B" w:rsidRPr="00DB7752">
        <w:rPr>
          <w:rFonts w:ascii="Arial" w:hAnsi="Arial" w:cs="Arial"/>
          <w:sz w:val="20"/>
          <w:szCs w:val="20"/>
          <w:lang w:val="nl-NL"/>
        </w:rPr>
        <w:t>d</w:t>
      </w:r>
      <w:r w:rsidRPr="00DB7752">
        <w:rPr>
          <w:rFonts w:ascii="Arial" w:hAnsi="Arial" w:cs="Arial"/>
          <w:sz w:val="20"/>
          <w:szCs w:val="20"/>
          <w:lang w:val="nl-NL"/>
        </w:rPr>
        <w:t>e overval heeft plaatsgevonden.</w:t>
      </w:r>
      <w:r w:rsidR="0061778B" w:rsidRPr="00DB7752">
        <w:rPr>
          <w:rFonts w:ascii="Arial" w:hAnsi="Arial" w:cs="Arial"/>
          <w:sz w:val="20"/>
          <w:szCs w:val="20"/>
          <w:lang w:val="nl-NL"/>
        </w:rPr>
        <w:t xml:space="preserve"> Het prog</w:t>
      </w:r>
      <w:r w:rsidR="001C4849" w:rsidRPr="00DB7752">
        <w:rPr>
          <w:rFonts w:ascii="Arial" w:hAnsi="Arial" w:cs="Arial"/>
          <w:sz w:val="20"/>
          <w:szCs w:val="20"/>
          <w:lang w:val="nl-NL"/>
        </w:rPr>
        <w:t xml:space="preserve">ramma moet toelaten om informatie op te vragen, zoals het totaal aantal overvallen, het aantal overvallen op bepaalde coördinaten, het aantal overvallen in de </w:t>
      </w:r>
      <w:r w:rsidR="000E4ADD" w:rsidRPr="00DB7752">
        <w:rPr>
          <w:rFonts w:ascii="Arial" w:hAnsi="Arial" w:cs="Arial"/>
          <w:sz w:val="20"/>
          <w:szCs w:val="20"/>
          <w:lang w:val="nl-NL"/>
        </w:rPr>
        <w:t>‘</w:t>
      </w:r>
      <w:r w:rsidR="001C4849" w:rsidRPr="00DB7752">
        <w:rPr>
          <w:rFonts w:ascii="Arial" w:hAnsi="Arial" w:cs="Arial"/>
          <w:sz w:val="20"/>
          <w:szCs w:val="20"/>
          <w:lang w:val="nl-NL"/>
        </w:rPr>
        <w:t>gevaarlijkste regio</w:t>
      </w:r>
      <w:r w:rsidR="000E4ADD" w:rsidRPr="00DB7752">
        <w:rPr>
          <w:rFonts w:ascii="Arial" w:hAnsi="Arial" w:cs="Arial"/>
          <w:sz w:val="20"/>
          <w:szCs w:val="20"/>
          <w:lang w:val="nl-NL"/>
        </w:rPr>
        <w:t>’</w:t>
      </w:r>
      <w:r w:rsidR="001C4849" w:rsidRPr="00DB7752">
        <w:rPr>
          <w:rFonts w:ascii="Arial" w:hAnsi="Arial" w:cs="Arial"/>
          <w:sz w:val="20"/>
          <w:szCs w:val="20"/>
          <w:lang w:val="nl-NL"/>
        </w:rPr>
        <w:t>, etc.</w:t>
      </w:r>
      <w:r w:rsidR="000E4ADD" w:rsidRPr="00DB7752">
        <w:rPr>
          <w:rFonts w:ascii="Arial" w:hAnsi="Arial" w:cs="Arial"/>
          <w:sz w:val="20"/>
          <w:szCs w:val="20"/>
          <w:lang w:val="nl-NL"/>
        </w:rPr>
        <w:t xml:space="preserve"> Een regio wordt gedefinieerd als een vierkant deel van het land van 10 km op 10 km.</w:t>
      </w:r>
    </w:p>
    <w:p w14:paraId="02CA8E68" w14:textId="77777777" w:rsidR="000E4ADD" w:rsidRPr="00DB7752" w:rsidRDefault="000E4ADD" w:rsidP="0061778B">
      <w:pPr>
        <w:rPr>
          <w:rFonts w:ascii="Arial" w:hAnsi="Arial" w:cs="Arial"/>
          <w:sz w:val="20"/>
          <w:szCs w:val="20"/>
          <w:lang w:val="nl-NL"/>
        </w:rPr>
      </w:pPr>
    </w:p>
    <w:p w14:paraId="2FC5E2B4" w14:textId="77777777" w:rsidR="001C4849" w:rsidRPr="00DB7752" w:rsidRDefault="001C4849" w:rsidP="0061778B">
      <w:pPr>
        <w:rPr>
          <w:rFonts w:ascii="Arial" w:hAnsi="Arial" w:cs="Arial"/>
          <w:sz w:val="20"/>
          <w:szCs w:val="20"/>
          <w:lang w:val="nl-NL"/>
        </w:rPr>
      </w:pPr>
      <w:r w:rsidRPr="00DB7752">
        <w:rPr>
          <w:rFonts w:ascii="Arial" w:hAnsi="Arial" w:cs="Arial"/>
          <w:sz w:val="20"/>
          <w:szCs w:val="20"/>
          <w:lang w:val="nl-NL"/>
        </w:rPr>
        <w:t>Voor deze opgave moet je een aantal functies definiëren</w:t>
      </w:r>
      <w:r w:rsidR="00F62CF1" w:rsidRPr="00DB7752">
        <w:rPr>
          <w:rFonts w:ascii="Arial" w:hAnsi="Arial" w:cs="Arial"/>
          <w:sz w:val="20"/>
          <w:szCs w:val="20"/>
          <w:lang w:val="nl-NL"/>
        </w:rPr>
        <w:t>, zodat minstens het onderstaande voorbeeld-programmaatje correct werkt</w:t>
      </w:r>
      <w:r w:rsidRPr="00DB7752">
        <w:rPr>
          <w:rFonts w:ascii="Arial" w:hAnsi="Arial" w:cs="Arial"/>
          <w:sz w:val="20"/>
          <w:szCs w:val="20"/>
          <w:lang w:val="nl-NL"/>
        </w:rPr>
        <w:t>.</w:t>
      </w:r>
    </w:p>
    <w:p w14:paraId="5596F2B3" w14:textId="77777777" w:rsidR="000E4ADD" w:rsidRPr="00DB7752" w:rsidRDefault="000E4ADD" w:rsidP="00AB4969">
      <w:pPr>
        <w:rPr>
          <w:rFonts w:ascii="Arial" w:hAnsi="Arial" w:cs="Arial"/>
          <w:sz w:val="20"/>
          <w:szCs w:val="20"/>
          <w:lang w:val="nl-NL"/>
        </w:rPr>
      </w:pPr>
    </w:p>
    <w:p w14:paraId="1AE9AFAC" w14:textId="77777777" w:rsidR="00682490" w:rsidRPr="00DB7752" w:rsidRDefault="001C4849" w:rsidP="00AB4969">
      <w:pPr>
        <w:rPr>
          <w:rFonts w:ascii="Arial" w:hAnsi="Arial" w:cs="Arial"/>
          <w:sz w:val="20"/>
          <w:szCs w:val="20"/>
          <w:lang w:val="nl-NL"/>
        </w:rPr>
      </w:pPr>
      <w:r w:rsidRPr="00DB7752">
        <w:rPr>
          <w:rFonts w:ascii="Arial" w:hAnsi="Arial" w:cs="Arial"/>
          <w:sz w:val="20"/>
          <w:szCs w:val="20"/>
          <w:lang w:val="nl-NL"/>
        </w:rPr>
        <w:t xml:space="preserve">Het kan handig zijn – </w:t>
      </w:r>
      <w:r w:rsidR="000E4ADD" w:rsidRPr="00DB7752">
        <w:rPr>
          <w:rFonts w:ascii="Arial" w:hAnsi="Arial" w:cs="Arial"/>
          <w:sz w:val="20"/>
          <w:szCs w:val="20"/>
          <w:lang w:val="nl-NL"/>
        </w:rPr>
        <w:t>om te testen bvb.</w:t>
      </w:r>
      <w:r w:rsidRPr="00DB7752">
        <w:rPr>
          <w:rFonts w:ascii="Arial" w:hAnsi="Arial" w:cs="Arial"/>
          <w:sz w:val="20"/>
          <w:szCs w:val="20"/>
          <w:lang w:val="nl-NL"/>
        </w:rPr>
        <w:t xml:space="preserve"> – om ook andere functies te schrijven, bvb. een funct</w:t>
      </w:r>
      <w:r w:rsidR="00F62CF1" w:rsidRPr="00DB7752">
        <w:rPr>
          <w:rFonts w:ascii="Arial" w:hAnsi="Arial" w:cs="Arial"/>
          <w:sz w:val="20"/>
          <w:szCs w:val="20"/>
          <w:lang w:val="nl-NL"/>
        </w:rPr>
        <w:t xml:space="preserve">ie </w:t>
      </w:r>
      <w:r w:rsidRPr="00DB7752">
        <w:rPr>
          <w:rFonts w:ascii="Arial" w:hAnsi="Arial" w:cs="Arial"/>
          <w:sz w:val="20"/>
          <w:szCs w:val="20"/>
          <w:lang w:val="nl-NL"/>
        </w:rPr>
        <w:t xml:space="preserve">die </w:t>
      </w:r>
      <w:r w:rsidR="0061778B" w:rsidRPr="00DB7752">
        <w:rPr>
          <w:rFonts w:ascii="Arial" w:hAnsi="Arial" w:cs="Arial"/>
          <w:sz w:val="20"/>
          <w:szCs w:val="20"/>
          <w:lang w:val="nl-NL"/>
        </w:rPr>
        <w:t xml:space="preserve">een tekstueel beeld </w:t>
      </w:r>
      <w:r w:rsidRPr="00DB7752">
        <w:rPr>
          <w:rFonts w:ascii="Arial" w:hAnsi="Arial" w:cs="Arial"/>
          <w:sz w:val="20"/>
          <w:szCs w:val="20"/>
          <w:lang w:val="nl-NL"/>
        </w:rPr>
        <w:t xml:space="preserve">geeft </w:t>
      </w:r>
      <w:r w:rsidR="0061778B" w:rsidRPr="00DB7752">
        <w:rPr>
          <w:rFonts w:ascii="Arial" w:hAnsi="Arial" w:cs="Arial"/>
          <w:sz w:val="20"/>
          <w:szCs w:val="20"/>
          <w:lang w:val="nl-NL"/>
        </w:rPr>
        <w:t>van waar o</w:t>
      </w:r>
      <w:r w:rsidRPr="00DB7752">
        <w:rPr>
          <w:rFonts w:ascii="Arial" w:hAnsi="Arial" w:cs="Arial"/>
          <w:sz w:val="20"/>
          <w:szCs w:val="20"/>
          <w:lang w:val="nl-NL"/>
        </w:rPr>
        <w:t xml:space="preserve">vervallen hebben plaatsgegrepen. </w:t>
      </w:r>
      <w:r w:rsidR="00AB4969" w:rsidRPr="00DB7752">
        <w:rPr>
          <w:rFonts w:ascii="Arial" w:hAnsi="Arial" w:cs="Arial"/>
          <w:sz w:val="20"/>
          <w:szCs w:val="20"/>
          <w:lang w:val="nl-NL"/>
        </w:rPr>
        <w:t>Zo’n “tekstueel beeld” is een eenvoudige voorstelling van de inhoud van de matrix, bvb</w:t>
      </w:r>
      <w:r w:rsidR="00F62CF1" w:rsidRPr="00DB7752">
        <w:rPr>
          <w:rFonts w:ascii="Arial" w:hAnsi="Arial" w:cs="Arial"/>
          <w:sz w:val="20"/>
          <w:szCs w:val="20"/>
          <w:lang w:val="nl-NL"/>
        </w:rPr>
        <w:t>.</w:t>
      </w:r>
    </w:p>
    <w:p w14:paraId="12050984" w14:textId="77777777" w:rsidR="00AB4969" w:rsidRPr="00DB7752" w:rsidRDefault="00AB4969" w:rsidP="00AB4969">
      <w:pPr>
        <w:rPr>
          <w:rFonts w:ascii="Arial" w:hAnsi="Arial" w:cs="Arial"/>
          <w:sz w:val="20"/>
          <w:szCs w:val="20"/>
          <w:lang w:val="nl-NL"/>
        </w:rPr>
      </w:pPr>
    </w:p>
    <w:p w14:paraId="664AD0FC" w14:textId="77777777" w:rsidR="00AB4969" w:rsidRPr="00DB7752" w:rsidRDefault="00AB4969" w:rsidP="00AB4969">
      <w:pPr>
        <w:ind w:left="708"/>
        <w:rPr>
          <w:rFonts w:ascii="Courier" w:hAnsi="Courier" w:cs="Arial"/>
          <w:sz w:val="20"/>
          <w:szCs w:val="20"/>
          <w:lang w:val="nl-NL"/>
        </w:rPr>
      </w:pPr>
      <w:r w:rsidRPr="00DB7752">
        <w:rPr>
          <w:rFonts w:ascii="Courier" w:hAnsi="Courier" w:cs="Arial"/>
          <w:sz w:val="20"/>
          <w:szCs w:val="20"/>
          <w:lang w:val="nl-NL"/>
        </w:rPr>
        <w:t>0000000000000000000000000000000000000...</w:t>
      </w:r>
    </w:p>
    <w:p w14:paraId="5F40510D" w14:textId="77777777" w:rsidR="00AB4969" w:rsidRPr="00DB7752" w:rsidRDefault="00AB4969" w:rsidP="00AB4969">
      <w:pPr>
        <w:ind w:left="708"/>
        <w:rPr>
          <w:rFonts w:ascii="Courier" w:hAnsi="Courier" w:cs="Arial"/>
          <w:sz w:val="20"/>
          <w:szCs w:val="20"/>
          <w:lang w:val="nl-NL"/>
        </w:rPr>
      </w:pPr>
      <w:r w:rsidRPr="00DB7752">
        <w:rPr>
          <w:rFonts w:ascii="Courier" w:hAnsi="Courier" w:cs="Arial"/>
          <w:sz w:val="20"/>
          <w:szCs w:val="20"/>
          <w:lang w:val="nl-NL"/>
        </w:rPr>
        <w:t>0000000000000000030000000000000000000...</w:t>
      </w:r>
    </w:p>
    <w:p w14:paraId="41724314" w14:textId="77777777" w:rsidR="00AB4969" w:rsidRPr="00DB7752" w:rsidRDefault="00E8015D" w:rsidP="00AB4969">
      <w:pPr>
        <w:ind w:left="708"/>
        <w:rPr>
          <w:rFonts w:ascii="Courier" w:hAnsi="Courier" w:cs="Arial"/>
          <w:sz w:val="20"/>
          <w:szCs w:val="20"/>
          <w:lang w:val="nl-NL"/>
        </w:rPr>
      </w:pPr>
      <w:r w:rsidRPr="00DB7752">
        <w:rPr>
          <w:rFonts w:ascii="Courier" w:hAnsi="Courier" w:cs="Arial"/>
          <w:noProof/>
          <w:sz w:val="20"/>
          <w:szCs w:val="20"/>
        </w:rPr>
        <mc:AlternateContent>
          <mc:Choice Requires="wps">
            <w:drawing>
              <wp:anchor distT="0" distB="0" distL="114300" distR="114300" simplePos="0" relativeHeight="251658752" behindDoc="0" locked="0" layoutInCell="1" allowOverlap="1" wp14:anchorId="5F7CA458" wp14:editId="4BB9A633">
                <wp:simplePos x="0" y="0"/>
                <wp:positionH relativeFrom="column">
                  <wp:posOffset>967105</wp:posOffset>
                </wp:positionH>
                <wp:positionV relativeFrom="paragraph">
                  <wp:posOffset>125730</wp:posOffset>
                </wp:positionV>
                <wp:extent cx="285115" cy="616585"/>
                <wp:effectExtent l="0" t="0" r="0" b="571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115" cy="6165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D13F168" id="Rectangle 7" o:spid="_x0000_s1026" style="position:absolute;margin-left:76.15pt;margin-top:9.9pt;width:22.45pt;height:4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" filled="f">
                <v:path arrowok="t"/>
              </v:rect>
            </w:pict>
          </mc:Fallback>
        </mc:AlternateContent>
      </w:r>
      <w:r w:rsidR="00AB4969" w:rsidRPr="00DB7752">
        <w:rPr>
          <w:rFonts w:ascii="Courier" w:hAnsi="Courier" w:cs="Arial"/>
          <w:sz w:val="20"/>
          <w:szCs w:val="20"/>
          <w:lang w:val="nl-NL"/>
        </w:rPr>
        <w:t>0000000000000030000000004500000000000...</w:t>
      </w:r>
    </w:p>
    <w:p w14:paraId="57842A8F" w14:textId="77777777" w:rsidR="00AB4969" w:rsidRPr="00DB7752" w:rsidRDefault="00AB4969" w:rsidP="00AB4969">
      <w:pPr>
        <w:ind w:left="708"/>
        <w:rPr>
          <w:rFonts w:ascii="Courier" w:hAnsi="Courier" w:cs="Arial"/>
          <w:sz w:val="20"/>
          <w:szCs w:val="20"/>
          <w:lang w:val="nl-NL"/>
        </w:rPr>
      </w:pPr>
      <w:r w:rsidRPr="00DB7752">
        <w:rPr>
          <w:rFonts w:ascii="Courier" w:hAnsi="Courier" w:cs="Arial"/>
          <w:sz w:val="20"/>
          <w:szCs w:val="20"/>
          <w:lang w:val="nl-NL"/>
        </w:rPr>
        <w:t>0000000300000100000020000000000000000...</w:t>
      </w:r>
    </w:p>
    <w:p w14:paraId="0461970E" w14:textId="77777777" w:rsidR="00AB4969" w:rsidRPr="00DB7752" w:rsidRDefault="00E8015D" w:rsidP="00AB4969">
      <w:pPr>
        <w:ind w:left="708"/>
        <w:rPr>
          <w:rFonts w:ascii="Courier" w:hAnsi="Courier" w:cs="Arial"/>
          <w:sz w:val="20"/>
          <w:szCs w:val="20"/>
          <w:lang w:val="nl-NL"/>
        </w:rPr>
      </w:pPr>
      <w:r w:rsidRPr="00DB7752">
        <w:rPr>
          <w:rFonts w:ascii="Courier" w:hAnsi="Courier" w:cs="Arial"/>
          <w:noProof/>
          <w:sz w:val="20"/>
          <w:szCs w:val="20"/>
        </w:rPr>
        <mc:AlternateContent>
          <mc:Choice Requires="wps">
            <w:drawing>
              <wp:anchor distT="0" distB="0" distL="114300" distR="114300" simplePos="0" relativeHeight="251657728" behindDoc="0" locked="0" layoutInCell="1" allowOverlap="1" wp14:anchorId="2C29D163" wp14:editId="5B529B27">
                <wp:simplePos x="0" y="0"/>
                <wp:positionH relativeFrom="column">
                  <wp:posOffset>2653030</wp:posOffset>
                </wp:positionH>
                <wp:positionV relativeFrom="paragraph">
                  <wp:posOffset>137160</wp:posOffset>
                </wp:positionV>
                <wp:extent cx="313690" cy="548005"/>
                <wp:effectExtent l="0" t="0" r="381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5480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19AB3AB" id="Rectangle 6" o:spid="_x0000_s1026" style="position:absolute;margin-left:208.9pt;margin-top:10.8pt;width:24.7pt;height:4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" filled="f">
                <v:path arrowok="t"/>
              </v:rect>
            </w:pict>
          </mc:Fallback>
        </mc:AlternateContent>
      </w:r>
      <w:r w:rsidR="00AB4969" w:rsidRPr="00DB7752">
        <w:rPr>
          <w:rFonts w:ascii="Courier" w:hAnsi="Courier" w:cs="Arial"/>
          <w:sz w:val="20"/>
          <w:szCs w:val="20"/>
          <w:lang w:val="nl-NL"/>
        </w:rPr>
        <w:t>0000000000000000000000000000000000000...</w:t>
      </w:r>
    </w:p>
    <w:p w14:paraId="2EECA52A" w14:textId="77777777" w:rsidR="00AB4969" w:rsidRPr="00DB7752" w:rsidRDefault="00AB4969" w:rsidP="00AB4969">
      <w:pPr>
        <w:ind w:left="708"/>
        <w:rPr>
          <w:rFonts w:ascii="Courier" w:hAnsi="Courier" w:cs="Arial"/>
          <w:sz w:val="20"/>
          <w:szCs w:val="20"/>
          <w:lang w:val="nl-NL"/>
        </w:rPr>
      </w:pPr>
      <w:r w:rsidRPr="00DB7752">
        <w:rPr>
          <w:rFonts w:ascii="Courier" w:hAnsi="Courier" w:cs="Arial"/>
          <w:sz w:val="20"/>
          <w:szCs w:val="20"/>
          <w:lang w:val="nl-NL"/>
        </w:rPr>
        <w:t>0000000000000000000000000000000000000...</w:t>
      </w:r>
    </w:p>
    <w:p w14:paraId="4789151F" w14:textId="77777777" w:rsidR="00AB4969" w:rsidRPr="00DB7752" w:rsidRDefault="00AB4969" w:rsidP="00AB4969">
      <w:pPr>
        <w:ind w:left="708"/>
        <w:rPr>
          <w:rFonts w:ascii="Courier" w:hAnsi="Courier" w:cs="Arial"/>
          <w:sz w:val="20"/>
          <w:szCs w:val="20"/>
          <w:lang w:val="nl-NL"/>
        </w:rPr>
      </w:pPr>
      <w:r w:rsidRPr="00DB7752">
        <w:rPr>
          <w:rFonts w:ascii="Courier" w:hAnsi="Courier" w:cs="Arial"/>
          <w:sz w:val="20"/>
          <w:szCs w:val="20"/>
          <w:lang w:val="nl-NL"/>
        </w:rPr>
        <w:t>0000000000000000000000000000000000000...</w:t>
      </w:r>
    </w:p>
    <w:p w14:paraId="70FC306F" w14:textId="77777777" w:rsidR="00AB4969" w:rsidRPr="00DB7752" w:rsidRDefault="00AB4969" w:rsidP="00AB4969">
      <w:pPr>
        <w:ind w:left="708"/>
        <w:rPr>
          <w:rFonts w:ascii="Courier" w:hAnsi="Courier" w:cs="Arial"/>
          <w:sz w:val="20"/>
          <w:szCs w:val="20"/>
          <w:lang w:val="nl-NL"/>
        </w:rPr>
      </w:pPr>
      <w:r w:rsidRPr="00DB7752">
        <w:rPr>
          <w:rFonts w:ascii="Courier" w:hAnsi="Courier" w:cs="Arial"/>
          <w:sz w:val="20"/>
          <w:szCs w:val="20"/>
          <w:lang w:val="nl-NL"/>
        </w:rPr>
        <w:t>0000000000000000000000000000000000000...</w:t>
      </w:r>
    </w:p>
    <w:p w14:paraId="15DAFAED" w14:textId="77777777" w:rsidR="00AB4969" w:rsidRPr="00DB7752" w:rsidRDefault="00AB4969" w:rsidP="00AB4969">
      <w:pPr>
        <w:ind w:left="708"/>
        <w:rPr>
          <w:rFonts w:ascii="Courier" w:hAnsi="Courier" w:cs="Arial"/>
          <w:sz w:val="20"/>
          <w:szCs w:val="20"/>
          <w:lang w:val="nl-NL"/>
        </w:rPr>
      </w:pPr>
      <w:r w:rsidRPr="00DB7752">
        <w:rPr>
          <w:rFonts w:ascii="Courier" w:hAnsi="Courier" w:cs="Arial"/>
          <w:sz w:val="20"/>
          <w:szCs w:val="20"/>
          <w:lang w:val="nl-NL"/>
        </w:rPr>
        <w:t>0000000000000000000000000000067000000...</w:t>
      </w:r>
    </w:p>
    <w:p w14:paraId="0CD91F75" w14:textId="77777777" w:rsidR="00AB4969" w:rsidRPr="00DB7752" w:rsidRDefault="00AB4969" w:rsidP="00AB4969">
      <w:pPr>
        <w:ind w:left="708"/>
        <w:rPr>
          <w:rFonts w:ascii="Courier" w:hAnsi="Courier" w:cs="Arial"/>
          <w:sz w:val="20"/>
          <w:szCs w:val="20"/>
          <w:lang w:val="nl-NL"/>
        </w:rPr>
      </w:pPr>
      <w:r w:rsidRPr="00DB7752">
        <w:rPr>
          <w:rFonts w:ascii="Courier" w:hAnsi="Courier" w:cs="Arial"/>
          <w:sz w:val="20"/>
          <w:szCs w:val="20"/>
          <w:lang w:val="nl-NL"/>
        </w:rPr>
        <w:t>...</w:t>
      </w:r>
    </w:p>
    <w:p w14:paraId="00987851" w14:textId="77777777" w:rsidR="00553ECD" w:rsidRPr="00DB7752" w:rsidRDefault="00553ECD" w:rsidP="00A334A4">
      <w:pPr>
        <w:rPr>
          <w:rFonts w:ascii="Arial" w:hAnsi="Arial" w:cs="Arial"/>
          <w:sz w:val="20"/>
          <w:szCs w:val="20"/>
          <w:lang w:val="nl-NL"/>
        </w:rPr>
      </w:pPr>
    </w:p>
    <w:p w14:paraId="744C605D" w14:textId="044E3B2C" w:rsidR="00AB4969" w:rsidRPr="00DB7752" w:rsidRDefault="00AB4969" w:rsidP="00A334A4">
      <w:pPr>
        <w:rPr>
          <w:rFonts w:ascii="Arial" w:hAnsi="Arial" w:cs="Arial"/>
          <w:sz w:val="20"/>
          <w:szCs w:val="20"/>
          <w:lang w:val="nl-NL"/>
        </w:rPr>
      </w:pPr>
      <w:r w:rsidRPr="00DB7752">
        <w:rPr>
          <w:rFonts w:ascii="Arial" w:hAnsi="Arial" w:cs="Arial"/>
          <w:sz w:val="20"/>
          <w:szCs w:val="20"/>
          <w:lang w:val="nl-NL"/>
        </w:rPr>
        <w:t>In de figuur zijn ook, bij wijze van voorbeeld, 2 regio’s (die omwille van de beperkte ruimte hier 4 km op 4</w:t>
      </w:r>
      <w:r w:rsidR="00D77D6A" w:rsidRPr="00DB7752">
        <w:rPr>
          <w:rFonts w:ascii="Arial" w:hAnsi="Arial" w:cs="Arial"/>
          <w:sz w:val="20"/>
          <w:szCs w:val="20"/>
          <w:lang w:val="nl-NL"/>
        </w:rPr>
        <w:t xml:space="preserve"> </w:t>
      </w:r>
      <w:r w:rsidRPr="00DB7752">
        <w:rPr>
          <w:rFonts w:ascii="Arial" w:hAnsi="Arial" w:cs="Arial"/>
          <w:sz w:val="20"/>
          <w:szCs w:val="20"/>
          <w:lang w:val="nl-NL"/>
        </w:rPr>
        <w:t>km groot zijn i</w:t>
      </w:r>
      <w:r w:rsidR="00547111">
        <w:rPr>
          <w:rFonts w:ascii="Arial" w:hAnsi="Arial" w:cs="Arial"/>
          <w:sz w:val="20"/>
          <w:szCs w:val="20"/>
          <w:lang w:val="nl-NL"/>
        </w:rPr>
        <w:t>.</w:t>
      </w:r>
      <w:r w:rsidRPr="00DB7752">
        <w:rPr>
          <w:rFonts w:ascii="Arial" w:hAnsi="Arial" w:cs="Arial"/>
          <w:sz w:val="20"/>
          <w:szCs w:val="20"/>
          <w:lang w:val="nl-NL"/>
        </w:rPr>
        <w:t>p</w:t>
      </w:r>
      <w:r w:rsidR="00547111">
        <w:rPr>
          <w:rFonts w:ascii="Arial" w:hAnsi="Arial" w:cs="Arial"/>
          <w:sz w:val="20"/>
          <w:szCs w:val="20"/>
          <w:lang w:val="nl-NL"/>
        </w:rPr>
        <w:t>.</w:t>
      </w:r>
      <w:r w:rsidRPr="00DB7752">
        <w:rPr>
          <w:rFonts w:ascii="Arial" w:hAnsi="Arial" w:cs="Arial"/>
          <w:sz w:val="20"/>
          <w:szCs w:val="20"/>
          <w:lang w:val="nl-NL"/>
        </w:rPr>
        <w:t>v</w:t>
      </w:r>
      <w:r w:rsidR="00547111">
        <w:rPr>
          <w:rFonts w:ascii="Arial" w:hAnsi="Arial" w:cs="Arial"/>
          <w:sz w:val="20"/>
          <w:szCs w:val="20"/>
          <w:lang w:val="nl-NL"/>
        </w:rPr>
        <w:t xml:space="preserve">. </w:t>
      </w:r>
      <w:r w:rsidRPr="00DB7752">
        <w:rPr>
          <w:rFonts w:ascii="Arial" w:hAnsi="Arial" w:cs="Arial"/>
          <w:sz w:val="20"/>
          <w:szCs w:val="20"/>
          <w:lang w:val="nl-NL"/>
        </w:rPr>
        <w:t>10 op 10) aangeduid.</w:t>
      </w:r>
      <w:r w:rsidR="001C4849" w:rsidRPr="00DB7752">
        <w:rPr>
          <w:rFonts w:ascii="Arial" w:hAnsi="Arial" w:cs="Arial"/>
          <w:sz w:val="20"/>
          <w:szCs w:val="20"/>
          <w:lang w:val="nl-NL"/>
        </w:rPr>
        <w:t xml:space="preserve"> </w:t>
      </w:r>
      <w:r w:rsidR="00951D1C" w:rsidRPr="00DB7752">
        <w:rPr>
          <w:rFonts w:ascii="Arial" w:hAnsi="Arial" w:cs="Arial"/>
          <w:sz w:val="20"/>
          <w:szCs w:val="20"/>
          <w:lang w:val="nl-NL"/>
        </w:rPr>
        <w:t>In werkelijkheid zijn er natuurlijk enkele du</w:t>
      </w:r>
      <w:r w:rsidR="001C4849" w:rsidRPr="00DB7752">
        <w:rPr>
          <w:rFonts w:ascii="Arial" w:hAnsi="Arial" w:cs="Arial"/>
          <w:sz w:val="20"/>
          <w:szCs w:val="20"/>
          <w:lang w:val="nl-NL"/>
        </w:rPr>
        <w:t>izenden regio’s te definiëren. De gevaarlijkste regio in dit voorbeeld bevat 13 overvallen.</w:t>
      </w:r>
    </w:p>
    <w:p w14:paraId="3119BEAE" w14:textId="77777777" w:rsidR="00AB4969" w:rsidRPr="00DB7752" w:rsidRDefault="00AB4969" w:rsidP="00A334A4">
      <w:pPr>
        <w:rPr>
          <w:rFonts w:ascii="Arial" w:hAnsi="Arial" w:cs="Arial"/>
          <w:sz w:val="20"/>
          <w:szCs w:val="20"/>
          <w:lang w:val="nl-NL"/>
        </w:rPr>
      </w:pPr>
    </w:p>
    <w:p w14:paraId="43B4F7FF" w14:textId="77777777" w:rsidR="00CB606D" w:rsidRPr="00DB7752" w:rsidRDefault="00CB606D">
      <w:pPr>
        <w:rPr>
          <w:rFonts w:ascii="Arial" w:hAnsi="Arial" w:cs="Arial"/>
          <w:b/>
          <w:sz w:val="32"/>
          <w:szCs w:val="32"/>
          <w:lang w:val="nl-NL"/>
        </w:rPr>
      </w:pPr>
      <w:r w:rsidRPr="00DB7752">
        <w:rPr>
          <w:rFonts w:ascii="Arial" w:hAnsi="Arial" w:cs="Arial"/>
          <w:b/>
          <w:sz w:val="32"/>
          <w:szCs w:val="32"/>
          <w:lang w:val="nl-NL"/>
        </w:rPr>
        <w:t>Opgave</w:t>
      </w:r>
    </w:p>
    <w:p w14:paraId="109AC2DD" w14:textId="77777777" w:rsidR="00CB606D" w:rsidRPr="00DB7752" w:rsidRDefault="00CB606D">
      <w:pPr>
        <w:rPr>
          <w:rFonts w:ascii="Arial" w:hAnsi="Arial" w:cs="Arial"/>
          <w:sz w:val="20"/>
          <w:szCs w:val="20"/>
          <w:lang w:val="nl-NL"/>
        </w:rPr>
      </w:pPr>
    </w:p>
    <w:p w14:paraId="1C3247DE" w14:textId="2D9C24EC" w:rsidR="009D7A10" w:rsidRPr="00DB7752" w:rsidRDefault="007E0FE4" w:rsidP="00553ECD">
      <w:pPr>
        <w:rPr>
          <w:rFonts w:ascii="Arial" w:hAnsi="Arial" w:cs="Arial"/>
          <w:sz w:val="20"/>
          <w:szCs w:val="20"/>
          <w:u w:val="single"/>
          <w:lang w:val="nl-NL"/>
        </w:rPr>
      </w:pPr>
      <w:r>
        <w:rPr>
          <w:rFonts w:ascii="Arial" w:hAnsi="Arial" w:cs="Arial"/>
          <w:sz w:val="20"/>
          <w:szCs w:val="20"/>
          <w:lang w:val="nl-NL"/>
        </w:rPr>
        <w:t xml:space="preserve">Bedenk </w:t>
      </w:r>
      <w:r w:rsidR="009D7A10" w:rsidRPr="00DB7752">
        <w:rPr>
          <w:rFonts w:ascii="Arial" w:hAnsi="Arial" w:cs="Arial"/>
          <w:sz w:val="20"/>
          <w:szCs w:val="20"/>
          <w:lang w:val="nl-NL"/>
        </w:rPr>
        <w:t>eerst een gepaste gegevensstructuur die een dergelijke spaarse matrix</w:t>
      </w:r>
      <w:r w:rsidR="00693113" w:rsidRPr="00DB7752">
        <w:rPr>
          <w:rFonts w:ascii="Arial" w:hAnsi="Arial" w:cs="Arial"/>
          <w:sz w:val="20"/>
          <w:szCs w:val="20"/>
          <w:lang w:val="nl-NL"/>
        </w:rPr>
        <w:t xml:space="preserve"> kan voorstellen</w:t>
      </w:r>
      <w:r w:rsidR="009D7A10" w:rsidRPr="00DB7752">
        <w:rPr>
          <w:rFonts w:ascii="Arial" w:hAnsi="Arial" w:cs="Arial"/>
          <w:sz w:val="20"/>
          <w:szCs w:val="20"/>
          <w:lang w:val="nl-NL"/>
        </w:rPr>
        <w:t>.</w:t>
      </w:r>
      <w:r w:rsidR="00843CED" w:rsidRPr="00DB7752">
        <w:rPr>
          <w:rFonts w:ascii="Arial" w:hAnsi="Arial" w:cs="Arial"/>
          <w:sz w:val="20"/>
          <w:szCs w:val="20"/>
          <w:lang w:val="nl-NL"/>
        </w:rPr>
        <w:t xml:space="preserve"> Deze gegevensstructuur moet dus op een geheugen-efficiënte manier een spaarse matrix kunnen voostellen</w:t>
      </w:r>
      <w:r w:rsidR="00693113" w:rsidRPr="00DB7752">
        <w:rPr>
          <w:rFonts w:ascii="Arial" w:hAnsi="Arial" w:cs="Arial"/>
          <w:sz w:val="20"/>
          <w:szCs w:val="20"/>
          <w:lang w:val="nl-NL"/>
        </w:rPr>
        <w:t>.</w:t>
      </w:r>
    </w:p>
    <w:p w14:paraId="4FFBD03C" w14:textId="77777777" w:rsidR="009D7A10" w:rsidRPr="00DB7752" w:rsidRDefault="009D7A10" w:rsidP="00553ECD">
      <w:pPr>
        <w:rPr>
          <w:rFonts w:ascii="Arial" w:hAnsi="Arial" w:cs="Arial"/>
          <w:sz w:val="20"/>
          <w:szCs w:val="20"/>
          <w:lang w:val="nl-NL"/>
        </w:rPr>
      </w:pPr>
    </w:p>
    <w:p w14:paraId="38185C13" w14:textId="77777777" w:rsidR="0004416A" w:rsidRDefault="009D7A10" w:rsidP="00553ECD">
      <w:pPr>
        <w:rPr>
          <w:rFonts w:ascii="Arial" w:hAnsi="Arial" w:cs="Arial"/>
          <w:sz w:val="20"/>
          <w:szCs w:val="20"/>
          <w:lang w:val="nl-NL"/>
        </w:rPr>
      </w:pPr>
      <w:r w:rsidRPr="00DB7752">
        <w:rPr>
          <w:rFonts w:ascii="Arial" w:hAnsi="Arial" w:cs="Arial"/>
          <w:sz w:val="20"/>
          <w:szCs w:val="20"/>
          <w:lang w:val="nl-NL"/>
        </w:rPr>
        <w:t>Dan, d</w:t>
      </w:r>
      <w:r w:rsidR="0061778B" w:rsidRPr="00DB7752">
        <w:rPr>
          <w:rFonts w:ascii="Arial" w:hAnsi="Arial" w:cs="Arial"/>
          <w:sz w:val="20"/>
          <w:szCs w:val="20"/>
          <w:lang w:val="nl-NL"/>
        </w:rPr>
        <w:t xml:space="preserve">e spaarse matrix die we voor deze opgave nodig hebben heeft een vaste </w:t>
      </w:r>
      <w:r w:rsidR="0004416A">
        <w:rPr>
          <w:rFonts w:ascii="Arial" w:hAnsi="Arial" w:cs="Arial"/>
          <w:sz w:val="20"/>
          <w:szCs w:val="20"/>
          <w:lang w:val="nl-NL"/>
        </w:rPr>
        <w:t xml:space="preserve">hoogte (aantal rijen) en </w:t>
      </w:r>
      <w:r w:rsidR="0061778B" w:rsidRPr="00DB7752">
        <w:rPr>
          <w:rFonts w:ascii="Arial" w:hAnsi="Arial" w:cs="Arial"/>
          <w:sz w:val="20"/>
          <w:szCs w:val="20"/>
          <w:lang w:val="nl-NL"/>
        </w:rPr>
        <w:t>breedte</w:t>
      </w:r>
      <w:r w:rsidR="0004416A">
        <w:rPr>
          <w:rFonts w:ascii="Arial" w:hAnsi="Arial" w:cs="Arial"/>
          <w:sz w:val="20"/>
          <w:szCs w:val="20"/>
          <w:lang w:val="nl-NL"/>
        </w:rPr>
        <w:t xml:space="preserve"> (aantal kolommen)</w:t>
      </w:r>
      <w:r w:rsidR="000E4ADD" w:rsidRPr="00DB7752">
        <w:rPr>
          <w:rFonts w:ascii="Arial" w:hAnsi="Arial" w:cs="Arial"/>
          <w:sz w:val="20"/>
          <w:szCs w:val="20"/>
          <w:lang w:val="nl-NL"/>
        </w:rPr>
        <w:t>, maar moeten kunnen ingesteld worden (dit zijn dus geen constanten, maar kunnen eender welke natuurlijke getallen zijn)</w:t>
      </w:r>
      <w:r w:rsidR="0061778B" w:rsidRPr="00DB7752">
        <w:rPr>
          <w:rFonts w:ascii="Arial" w:hAnsi="Arial" w:cs="Arial"/>
          <w:sz w:val="20"/>
          <w:szCs w:val="20"/>
          <w:lang w:val="nl-NL"/>
        </w:rPr>
        <w:t>.</w:t>
      </w:r>
      <w:r w:rsidR="000E4ADD" w:rsidRPr="00DB7752">
        <w:rPr>
          <w:rFonts w:ascii="Arial" w:hAnsi="Arial" w:cs="Arial"/>
          <w:sz w:val="20"/>
          <w:szCs w:val="20"/>
          <w:lang w:val="nl-NL"/>
        </w:rPr>
        <w:t xml:space="preserve"> </w:t>
      </w:r>
      <w:r w:rsidR="0061778B" w:rsidRPr="00DB7752">
        <w:rPr>
          <w:rFonts w:ascii="Arial" w:hAnsi="Arial" w:cs="Arial"/>
          <w:sz w:val="20"/>
          <w:szCs w:val="20"/>
          <w:lang w:val="nl-NL"/>
        </w:rPr>
        <w:t>Bij het opstarten van het programma is deze matrix leeg.</w:t>
      </w:r>
      <w:r w:rsidR="000E4ADD" w:rsidRPr="00DB7752">
        <w:rPr>
          <w:rFonts w:ascii="Arial" w:hAnsi="Arial" w:cs="Arial"/>
          <w:sz w:val="20"/>
          <w:szCs w:val="20"/>
          <w:lang w:val="nl-NL"/>
        </w:rPr>
        <w:t xml:space="preserve"> </w:t>
      </w:r>
      <w:r w:rsidR="00553ECD" w:rsidRPr="00DB7752">
        <w:rPr>
          <w:rFonts w:ascii="Arial" w:hAnsi="Arial" w:cs="Arial"/>
          <w:sz w:val="20"/>
          <w:szCs w:val="20"/>
          <w:lang w:val="nl-NL"/>
        </w:rPr>
        <w:t xml:space="preserve">Daarna </w:t>
      </w:r>
      <w:r w:rsidRPr="00DB7752">
        <w:rPr>
          <w:rFonts w:ascii="Arial" w:hAnsi="Arial" w:cs="Arial"/>
          <w:sz w:val="20"/>
          <w:szCs w:val="20"/>
          <w:lang w:val="nl-NL"/>
        </w:rPr>
        <w:t xml:space="preserve">kunnen gegevens worden toegevoegd, </w:t>
      </w:r>
      <w:r w:rsidR="000E4ADD" w:rsidRPr="00DB7752">
        <w:rPr>
          <w:rFonts w:ascii="Arial" w:hAnsi="Arial" w:cs="Arial"/>
          <w:sz w:val="20"/>
          <w:szCs w:val="20"/>
          <w:lang w:val="nl-NL"/>
        </w:rPr>
        <w:t>en kan de data-structuur worden ‘ondervraagd’.</w:t>
      </w:r>
      <w:r w:rsidR="009F5865" w:rsidRPr="00DB7752">
        <w:rPr>
          <w:rFonts w:ascii="Arial" w:hAnsi="Arial" w:cs="Arial"/>
          <w:sz w:val="20"/>
          <w:szCs w:val="20"/>
          <w:lang w:val="nl-NL"/>
        </w:rPr>
        <w:t xml:space="preserve"> </w:t>
      </w:r>
      <w:r w:rsidR="0004416A">
        <w:rPr>
          <w:rFonts w:ascii="Arial" w:hAnsi="Arial" w:cs="Arial"/>
          <w:sz w:val="20"/>
          <w:szCs w:val="20"/>
          <w:lang w:val="nl-NL"/>
        </w:rPr>
        <w:t>Daarvoor wordt gebruik gemaakt van coördinaten (x, y) – x geeft de rij weer (een geldige x-coördinaat is dus begrensd door de hoogte), y de kolom (begrensd door de breedte van de matrix).</w:t>
      </w:r>
    </w:p>
    <w:p w14:paraId="0A707DAB" w14:textId="5D238E56" w:rsidR="009D7A10" w:rsidRPr="00DB7752" w:rsidRDefault="009F5865" w:rsidP="00553ECD">
      <w:pPr>
        <w:rPr>
          <w:rFonts w:ascii="Arial" w:hAnsi="Arial" w:cs="Arial"/>
          <w:sz w:val="20"/>
          <w:szCs w:val="20"/>
          <w:lang w:val="nl-NL"/>
        </w:rPr>
      </w:pPr>
      <w:r w:rsidRPr="00DB7752">
        <w:rPr>
          <w:rFonts w:ascii="Arial" w:hAnsi="Arial" w:cs="Arial"/>
          <w:sz w:val="20"/>
          <w:szCs w:val="20"/>
          <w:lang w:val="nl-NL"/>
        </w:rPr>
        <w:t>Definieer daarvoor de onderstaande functie</w:t>
      </w:r>
      <w:r w:rsidR="0004416A">
        <w:rPr>
          <w:rFonts w:ascii="Arial" w:hAnsi="Arial" w:cs="Arial"/>
          <w:sz w:val="20"/>
          <w:szCs w:val="20"/>
          <w:lang w:val="nl-NL"/>
        </w:rPr>
        <w:t>s</w:t>
      </w:r>
      <w:r w:rsidRPr="00DB7752">
        <w:rPr>
          <w:rFonts w:ascii="Arial" w:hAnsi="Arial" w:cs="Arial"/>
          <w:sz w:val="20"/>
          <w:szCs w:val="20"/>
          <w:lang w:val="nl-NL"/>
        </w:rPr>
        <w:t>.</w:t>
      </w:r>
    </w:p>
    <w:p w14:paraId="1891C3DE" w14:textId="77777777" w:rsidR="009F5865" w:rsidRPr="00DB7752" w:rsidRDefault="009F5865" w:rsidP="00553ECD">
      <w:pPr>
        <w:rPr>
          <w:rFonts w:ascii="Arial" w:hAnsi="Arial" w:cs="Arial"/>
          <w:sz w:val="20"/>
          <w:szCs w:val="20"/>
          <w:lang w:val="nl-NL"/>
        </w:rPr>
      </w:pPr>
    </w:p>
    <w:p w14:paraId="2B13DEB6" w14:textId="19910EC9" w:rsidR="00380E2D" w:rsidRDefault="00380E2D" w:rsidP="00380E2D">
      <w:pPr>
        <w:rPr>
          <w:rFonts w:ascii="Arial" w:hAnsi="Arial" w:cs="Arial"/>
          <w:sz w:val="20"/>
          <w:szCs w:val="20"/>
          <w:lang w:val="nl-NL"/>
        </w:rPr>
      </w:pPr>
      <w:r w:rsidRPr="00DB7752">
        <w:rPr>
          <w:rFonts w:ascii="Arial" w:hAnsi="Arial" w:cs="Arial"/>
          <w:sz w:val="20"/>
          <w:szCs w:val="20"/>
          <w:lang w:val="nl-NL"/>
        </w:rPr>
        <w:t xml:space="preserve">Voor deze opgave moet je de interactie met de gebruiker </w:t>
      </w:r>
      <w:r w:rsidR="009F5865" w:rsidRPr="00DB7752">
        <w:rPr>
          <w:rFonts w:ascii="Arial" w:hAnsi="Arial" w:cs="Arial"/>
          <w:sz w:val="20"/>
          <w:szCs w:val="20"/>
          <w:lang w:val="nl-NL"/>
        </w:rPr>
        <w:t>dus verder niet zelf implementeren.</w:t>
      </w:r>
    </w:p>
    <w:p w14:paraId="3453B566" w14:textId="77777777" w:rsidR="00380E2D" w:rsidRPr="00DB7752" w:rsidRDefault="00380E2D" w:rsidP="00553ECD">
      <w:pPr>
        <w:rPr>
          <w:rFonts w:ascii="Arial" w:hAnsi="Arial" w:cs="Arial"/>
          <w:sz w:val="20"/>
          <w:szCs w:val="20"/>
          <w:lang w:val="nl-NL"/>
        </w:rPr>
      </w:pPr>
    </w:p>
    <w:p w14:paraId="0A62D643" w14:textId="00C52AE6" w:rsidR="00FE06AB" w:rsidRPr="00DB7752" w:rsidRDefault="00FE06AB" w:rsidP="00FE06AB">
      <w:pPr>
        <w:widowControl w:val="0"/>
        <w:autoSpaceDE w:val="0"/>
        <w:autoSpaceDN w:val="0"/>
        <w:adjustRightInd w:val="0"/>
        <w:spacing w:after="240"/>
        <w:rPr>
          <w:rFonts w:ascii="Andale Mono" w:hAnsi="Andale Mono" w:cs="Andale Mono"/>
          <w:sz w:val="22"/>
          <w:szCs w:val="22"/>
          <w:lang w:val="nl-NL" w:eastAsia="en-US"/>
        </w:rPr>
      </w:pPr>
      <w:r w:rsidRPr="00DB7752">
        <w:rPr>
          <w:rFonts w:ascii="Andale Mono" w:hAnsi="Andale Mono" w:cs="Andale Mono"/>
          <w:color w:val="00006D"/>
          <w:sz w:val="22"/>
          <w:szCs w:val="22"/>
          <w:lang w:val="nl-NL" w:eastAsia="en-US"/>
        </w:rPr>
        <w:t xml:space="preserve">def </w:t>
      </w:r>
      <w:r w:rsidRPr="00DB7752">
        <w:rPr>
          <w:rFonts w:ascii="Andale Mono" w:hAnsi="Andale Mono" w:cs="Andale Mono"/>
          <w:sz w:val="22"/>
          <w:szCs w:val="22"/>
          <w:lang w:val="nl-NL" w:eastAsia="en-US"/>
        </w:rPr>
        <w:t>creeer</w:t>
      </w:r>
      <w:r w:rsidR="007E0FE4">
        <w:rPr>
          <w:rFonts w:ascii="Andale Mono" w:hAnsi="Andale Mono" w:cs="Andale Mono"/>
          <w:sz w:val="22"/>
          <w:szCs w:val="22"/>
          <w:lang w:val="nl-NL" w:eastAsia="en-US"/>
        </w:rPr>
        <w:t>_w</w:t>
      </w:r>
      <w:r w:rsidRPr="00DB7752">
        <w:rPr>
          <w:rFonts w:ascii="Andale Mono" w:hAnsi="Andale Mono" w:cs="Andale Mono"/>
          <w:sz w:val="22"/>
          <w:szCs w:val="22"/>
          <w:lang w:val="nl-NL" w:eastAsia="en-US"/>
        </w:rPr>
        <w:t>ereld (hoogte, breedte):</w:t>
      </w:r>
    </w:p>
    <w:p w14:paraId="201F6DCA" w14:textId="0C8DE3B7" w:rsidR="007E0FE4" w:rsidRPr="00DB7752" w:rsidRDefault="00FE06AB" w:rsidP="007E0FE4">
      <w:pPr>
        <w:widowControl w:val="0"/>
        <w:autoSpaceDE w:val="0"/>
        <w:autoSpaceDN w:val="0"/>
        <w:adjustRightInd w:val="0"/>
        <w:spacing w:after="240"/>
        <w:ind w:firstLine="708"/>
        <w:rPr>
          <w:rFonts w:ascii="Andale Mono" w:hAnsi="Andale Mono" w:cs="Andale Mono"/>
          <w:sz w:val="22"/>
          <w:szCs w:val="22"/>
          <w:lang w:val="nl-NL" w:eastAsia="en-US"/>
        </w:rPr>
      </w:pPr>
      <w:r w:rsidRPr="00DB7752">
        <w:rPr>
          <w:rFonts w:ascii="Andale Mono" w:hAnsi="Andale Mono" w:cs="Andale Mono"/>
          <w:sz w:val="22"/>
          <w:szCs w:val="22"/>
          <w:lang w:val="nl-NL" w:eastAsia="en-US"/>
        </w:rPr>
        <w:t xml:space="preserve">…  </w:t>
      </w:r>
      <w:r w:rsidR="00A850B8"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 xml:space="preserve"># deze functie geeft </w:t>
      </w:r>
      <w:r w:rsidR="00A850B8" w:rsidRPr="00DB7752">
        <w:rPr>
          <w:rFonts w:ascii="Andale Mono" w:hAnsi="Andale Mono" w:cs="Andale Mono"/>
          <w:sz w:val="22"/>
          <w:szCs w:val="22"/>
          <w:lang w:val="nl-NL" w:eastAsia="en-US"/>
        </w:rPr>
        <w:t>een data-structuur die nog geen</w:t>
      </w:r>
      <w:r w:rsidRPr="00DB7752">
        <w:rPr>
          <w:rFonts w:ascii="Andale Mono" w:hAnsi="Andale Mono" w:cs="Andale Mono"/>
          <w:sz w:val="22"/>
          <w:szCs w:val="22"/>
          <w:lang w:val="nl-NL" w:eastAsia="en-US"/>
        </w:rPr>
        <w:br/>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r>
      <w:r w:rsidR="00A850B8" w:rsidRPr="00DB7752">
        <w:rPr>
          <w:rFonts w:ascii="Andale Mono" w:hAnsi="Andale Mono" w:cs="Andale Mono"/>
          <w:sz w:val="22"/>
          <w:szCs w:val="22"/>
          <w:lang w:val="nl-NL" w:eastAsia="en-US"/>
        </w:rPr>
        <w:t># informatie van overvallen bevat</w:t>
      </w:r>
      <w:r w:rsidR="007E0FE4">
        <w:rPr>
          <w:rFonts w:ascii="Andale Mono" w:hAnsi="Andale Mono" w:cs="Andale Mono"/>
          <w:sz w:val="22"/>
          <w:szCs w:val="22"/>
          <w:lang w:val="nl-NL" w:eastAsia="en-US"/>
        </w:rPr>
        <w:t>; hoogte en breedte zijn</w:t>
      </w:r>
      <w:r w:rsidR="007E0FE4">
        <w:rPr>
          <w:rFonts w:ascii="Andale Mono" w:hAnsi="Andale Mono" w:cs="Andale Mono"/>
          <w:sz w:val="22"/>
          <w:szCs w:val="22"/>
          <w:lang w:val="nl-NL" w:eastAsia="en-US"/>
        </w:rPr>
        <w:br/>
      </w:r>
      <w:r w:rsidR="007E0FE4">
        <w:rPr>
          <w:rFonts w:ascii="Andale Mono" w:hAnsi="Andale Mono" w:cs="Andale Mono"/>
          <w:sz w:val="22"/>
          <w:szCs w:val="22"/>
          <w:lang w:val="nl-NL" w:eastAsia="en-US"/>
        </w:rPr>
        <w:tab/>
      </w:r>
      <w:r w:rsidR="007E0FE4">
        <w:rPr>
          <w:rFonts w:ascii="Andale Mono" w:hAnsi="Andale Mono" w:cs="Andale Mono"/>
          <w:sz w:val="22"/>
          <w:szCs w:val="22"/>
          <w:lang w:val="nl-NL" w:eastAsia="en-US"/>
        </w:rPr>
        <w:tab/>
        <w:t># geldige natuurlijke getallen (&gt; 0)</w:t>
      </w:r>
    </w:p>
    <w:p w14:paraId="48CBFC04" w14:textId="77777777" w:rsidR="00547111" w:rsidRDefault="00547111" w:rsidP="00A850B8">
      <w:pPr>
        <w:widowControl w:val="0"/>
        <w:autoSpaceDE w:val="0"/>
        <w:autoSpaceDN w:val="0"/>
        <w:adjustRightInd w:val="0"/>
        <w:spacing w:after="240"/>
        <w:rPr>
          <w:rFonts w:ascii="Andale Mono" w:hAnsi="Andale Mono" w:cs="Andale Mono"/>
          <w:color w:val="00006D"/>
          <w:sz w:val="22"/>
          <w:szCs w:val="22"/>
          <w:lang w:val="nl-NL" w:eastAsia="en-US"/>
        </w:rPr>
      </w:pPr>
    </w:p>
    <w:p w14:paraId="1A854494" w14:textId="73E8E5FC" w:rsidR="00A850B8" w:rsidRPr="00DB7752" w:rsidRDefault="00A850B8" w:rsidP="00547111">
      <w:pPr>
        <w:widowControl w:val="0"/>
        <w:autoSpaceDE w:val="0"/>
        <w:autoSpaceDN w:val="0"/>
        <w:adjustRightInd w:val="0"/>
        <w:spacing w:after="120"/>
        <w:rPr>
          <w:rFonts w:ascii="Andale Mono" w:hAnsi="Andale Mono" w:cs="Andale Mono"/>
          <w:sz w:val="22"/>
          <w:szCs w:val="22"/>
          <w:lang w:val="nl-NL" w:eastAsia="en-US"/>
        </w:rPr>
      </w:pPr>
      <w:r w:rsidRPr="00DB7752">
        <w:rPr>
          <w:rFonts w:ascii="Andale Mono" w:hAnsi="Andale Mono" w:cs="Andale Mono"/>
          <w:color w:val="00006D"/>
          <w:sz w:val="22"/>
          <w:szCs w:val="22"/>
          <w:lang w:val="nl-NL" w:eastAsia="en-US"/>
        </w:rPr>
        <w:t xml:space="preserve">def </w:t>
      </w:r>
      <w:r w:rsidRPr="00DB7752">
        <w:rPr>
          <w:rFonts w:ascii="Andale Mono" w:hAnsi="Andale Mono" w:cs="Andale Mono"/>
          <w:sz w:val="22"/>
          <w:szCs w:val="22"/>
          <w:lang w:val="nl-NL" w:eastAsia="en-US"/>
        </w:rPr>
        <w:t>geef</w:t>
      </w:r>
      <w:r w:rsidR="007E0FE4">
        <w:rPr>
          <w:rFonts w:ascii="Andale Mono" w:hAnsi="Andale Mono" w:cs="Andale Mono"/>
          <w:sz w:val="22"/>
          <w:szCs w:val="22"/>
          <w:lang w:val="nl-NL" w:eastAsia="en-US"/>
        </w:rPr>
        <w:t>_a</w:t>
      </w:r>
      <w:r w:rsidRPr="00DB7752">
        <w:rPr>
          <w:rFonts w:ascii="Andale Mono" w:hAnsi="Andale Mono" w:cs="Andale Mono"/>
          <w:sz w:val="22"/>
          <w:szCs w:val="22"/>
          <w:lang w:val="nl-NL" w:eastAsia="en-US"/>
        </w:rPr>
        <w:t>antal</w:t>
      </w:r>
      <w:r w:rsidR="007E0FE4">
        <w:rPr>
          <w:rFonts w:ascii="Andale Mono" w:hAnsi="Andale Mono" w:cs="Andale Mono"/>
          <w:sz w:val="22"/>
          <w:szCs w:val="22"/>
          <w:lang w:val="nl-NL" w:eastAsia="en-US"/>
        </w:rPr>
        <w:t>_o</w:t>
      </w:r>
      <w:r w:rsidRPr="00DB7752">
        <w:rPr>
          <w:rFonts w:ascii="Andale Mono" w:hAnsi="Andale Mono" w:cs="Andale Mono"/>
          <w:sz w:val="22"/>
          <w:szCs w:val="22"/>
          <w:lang w:val="nl-NL" w:eastAsia="en-US"/>
        </w:rPr>
        <w:t>vervallen (wereld):</w:t>
      </w:r>
    </w:p>
    <w:p w14:paraId="05A4922C" w14:textId="23969FB2" w:rsidR="00A850B8" w:rsidRPr="00DB7752" w:rsidRDefault="00A850B8" w:rsidP="00547111">
      <w:pPr>
        <w:widowControl w:val="0"/>
        <w:autoSpaceDE w:val="0"/>
        <w:autoSpaceDN w:val="0"/>
        <w:adjustRightInd w:val="0"/>
        <w:spacing w:after="120"/>
        <w:ind w:firstLine="708"/>
        <w:rPr>
          <w:rFonts w:ascii="Andale Mono" w:hAnsi="Andale Mono" w:cs="Andale Mono"/>
          <w:sz w:val="22"/>
          <w:szCs w:val="22"/>
          <w:lang w:val="nl-NL" w:eastAsia="en-US"/>
        </w:rPr>
      </w:pPr>
      <w:r w:rsidRPr="00DB7752">
        <w:rPr>
          <w:rFonts w:ascii="Andale Mono" w:hAnsi="Andale Mono" w:cs="Andale Mono"/>
          <w:sz w:val="22"/>
          <w:szCs w:val="22"/>
          <w:lang w:val="nl-NL" w:eastAsia="en-US"/>
        </w:rPr>
        <w:t xml:space="preserve">…  </w:t>
      </w:r>
      <w:r w:rsidRPr="00DB7752">
        <w:rPr>
          <w:rFonts w:ascii="Andale Mono" w:hAnsi="Andale Mono" w:cs="Andale Mono"/>
          <w:sz w:val="22"/>
          <w:szCs w:val="22"/>
          <w:lang w:val="nl-NL" w:eastAsia="en-US"/>
        </w:rPr>
        <w:tab/>
        <w:t># deze functie geeft een geheel getal terug dat aangeeft</w:t>
      </w:r>
      <w:r w:rsidRPr="00DB7752">
        <w:rPr>
          <w:rFonts w:ascii="Andale Mono" w:hAnsi="Andale Mono" w:cs="Andale Mono"/>
          <w:sz w:val="22"/>
          <w:szCs w:val="22"/>
          <w:lang w:val="nl-NL" w:eastAsia="en-US"/>
        </w:rPr>
        <w:br/>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t># van hoeveel overvallen informatie in deze wereld</w:t>
      </w:r>
      <w:r w:rsidRPr="00DB7752">
        <w:rPr>
          <w:rFonts w:ascii="Andale Mono" w:hAnsi="Andale Mono" w:cs="Andale Mono"/>
          <w:sz w:val="22"/>
          <w:szCs w:val="22"/>
          <w:lang w:val="nl-NL" w:eastAsia="en-US"/>
        </w:rPr>
        <w:br/>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t xml:space="preserve"># </w:t>
      </w:r>
      <w:r w:rsidR="00462208">
        <w:rPr>
          <w:rFonts w:ascii="Andale Mono" w:hAnsi="Andale Mono" w:cs="Andale Mono"/>
          <w:sz w:val="22"/>
          <w:szCs w:val="22"/>
          <w:lang w:val="nl-NL" w:eastAsia="en-US"/>
        </w:rPr>
        <w:t xml:space="preserve">al werd </w:t>
      </w:r>
      <w:r w:rsidRPr="00DB7752">
        <w:rPr>
          <w:rFonts w:ascii="Andale Mono" w:hAnsi="Andale Mono" w:cs="Andale Mono"/>
          <w:sz w:val="22"/>
          <w:szCs w:val="22"/>
          <w:lang w:val="nl-NL" w:eastAsia="en-US"/>
        </w:rPr>
        <w:t>ingevoerd</w:t>
      </w:r>
    </w:p>
    <w:p w14:paraId="15886280" w14:textId="1B6D14ED" w:rsidR="00A850B8" w:rsidRPr="00DB7752" w:rsidRDefault="00A850B8" w:rsidP="00547111">
      <w:pPr>
        <w:widowControl w:val="0"/>
        <w:autoSpaceDE w:val="0"/>
        <w:autoSpaceDN w:val="0"/>
        <w:adjustRightInd w:val="0"/>
        <w:spacing w:after="120"/>
        <w:rPr>
          <w:rFonts w:ascii="Andale Mono" w:hAnsi="Andale Mono" w:cs="Andale Mono"/>
          <w:sz w:val="22"/>
          <w:szCs w:val="22"/>
          <w:lang w:val="nl-NL" w:eastAsia="en-US"/>
        </w:rPr>
      </w:pPr>
      <w:r w:rsidRPr="00DB7752">
        <w:rPr>
          <w:rFonts w:ascii="Andale Mono" w:hAnsi="Andale Mono" w:cs="Andale Mono"/>
          <w:color w:val="00006D"/>
          <w:sz w:val="22"/>
          <w:szCs w:val="22"/>
          <w:lang w:val="nl-NL" w:eastAsia="en-US"/>
        </w:rPr>
        <w:t xml:space="preserve">def </w:t>
      </w:r>
      <w:r w:rsidRPr="00DB7752">
        <w:rPr>
          <w:rFonts w:ascii="Andale Mono" w:hAnsi="Andale Mono" w:cs="Andale Mono"/>
          <w:sz w:val="22"/>
          <w:szCs w:val="22"/>
          <w:lang w:val="nl-NL" w:eastAsia="en-US"/>
        </w:rPr>
        <w:t>geef</w:t>
      </w:r>
      <w:r w:rsidR="007E0FE4">
        <w:rPr>
          <w:rFonts w:ascii="Andale Mono" w:hAnsi="Andale Mono" w:cs="Andale Mono"/>
          <w:sz w:val="22"/>
          <w:szCs w:val="22"/>
          <w:lang w:val="nl-NL" w:eastAsia="en-US"/>
        </w:rPr>
        <w:t>_a</w:t>
      </w:r>
      <w:r w:rsidRPr="00DB7752">
        <w:rPr>
          <w:rFonts w:ascii="Andale Mono" w:hAnsi="Andale Mono" w:cs="Andale Mono"/>
          <w:sz w:val="22"/>
          <w:szCs w:val="22"/>
          <w:lang w:val="nl-NL" w:eastAsia="en-US"/>
        </w:rPr>
        <w:t>antal</w:t>
      </w:r>
      <w:r w:rsidR="007E0FE4">
        <w:rPr>
          <w:rFonts w:ascii="Andale Mono" w:hAnsi="Andale Mono" w:cs="Andale Mono"/>
          <w:sz w:val="22"/>
          <w:szCs w:val="22"/>
          <w:lang w:val="nl-NL" w:eastAsia="en-US"/>
        </w:rPr>
        <w:t>_o</w:t>
      </w:r>
      <w:r w:rsidRPr="00DB7752">
        <w:rPr>
          <w:rFonts w:ascii="Andale Mono" w:hAnsi="Andale Mono" w:cs="Andale Mono"/>
          <w:sz w:val="22"/>
          <w:szCs w:val="22"/>
          <w:lang w:val="nl-NL" w:eastAsia="en-US"/>
        </w:rPr>
        <w:t>vervallen</w:t>
      </w:r>
      <w:r w:rsidR="007E0FE4">
        <w:rPr>
          <w:rFonts w:ascii="Andale Mono" w:hAnsi="Andale Mono" w:cs="Andale Mono"/>
          <w:sz w:val="22"/>
          <w:szCs w:val="22"/>
          <w:lang w:val="nl-NL" w:eastAsia="en-US"/>
        </w:rPr>
        <w:t>_o</w:t>
      </w:r>
      <w:r w:rsidRPr="00DB7752">
        <w:rPr>
          <w:rFonts w:ascii="Andale Mono" w:hAnsi="Andale Mono" w:cs="Andale Mono"/>
          <w:sz w:val="22"/>
          <w:szCs w:val="22"/>
          <w:lang w:val="nl-NL" w:eastAsia="en-US"/>
        </w:rPr>
        <w:t>p</w:t>
      </w:r>
      <w:r w:rsidR="007E0FE4">
        <w:rPr>
          <w:rFonts w:ascii="Andale Mono" w:hAnsi="Andale Mono" w:cs="Andale Mono"/>
          <w:sz w:val="22"/>
          <w:szCs w:val="22"/>
          <w:lang w:val="nl-NL" w:eastAsia="en-US"/>
        </w:rPr>
        <w:t>_p</w:t>
      </w:r>
      <w:r w:rsidRPr="00DB7752">
        <w:rPr>
          <w:rFonts w:ascii="Andale Mono" w:hAnsi="Andale Mono" w:cs="Andale Mono"/>
          <w:sz w:val="22"/>
          <w:szCs w:val="22"/>
          <w:lang w:val="nl-NL" w:eastAsia="en-US"/>
        </w:rPr>
        <w:t>ositie (wereld, x, y):</w:t>
      </w:r>
    </w:p>
    <w:p w14:paraId="2C378B0A" w14:textId="0D6C0246" w:rsidR="00A850B8" w:rsidRPr="00DB7752" w:rsidRDefault="00A850B8" w:rsidP="00547111">
      <w:pPr>
        <w:widowControl w:val="0"/>
        <w:autoSpaceDE w:val="0"/>
        <w:autoSpaceDN w:val="0"/>
        <w:adjustRightInd w:val="0"/>
        <w:spacing w:after="120"/>
        <w:ind w:firstLine="708"/>
        <w:rPr>
          <w:rFonts w:ascii="Andale Mono" w:hAnsi="Andale Mono" w:cs="Andale Mono"/>
          <w:sz w:val="22"/>
          <w:szCs w:val="22"/>
          <w:lang w:val="nl-NL" w:eastAsia="en-US"/>
        </w:rPr>
      </w:pPr>
      <w:r w:rsidRPr="00DB7752">
        <w:rPr>
          <w:rFonts w:ascii="Andale Mono" w:hAnsi="Andale Mono" w:cs="Andale Mono"/>
          <w:sz w:val="22"/>
          <w:szCs w:val="22"/>
          <w:lang w:val="nl-NL" w:eastAsia="en-US"/>
        </w:rPr>
        <w:t xml:space="preserve">…  </w:t>
      </w:r>
      <w:r w:rsidRPr="00DB7752">
        <w:rPr>
          <w:rFonts w:ascii="Andale Mono" w:hAnsi="Andale Mono" w:cs="Andale Mono"/>
          <w:sz w:val="22"/>
          <w:szCs w:val="22"/>
          <w:lang w:val="nl-NL" w:eastAsia="en-US"/>
        </w:rPr>
        <w:tab/>
        <w:t># deze functie geeft een geheel getal terug dat aangeeft</w:t>
      </w:r>
      <w:r w:rsidRPr="00DB7752">
        <w:rPr>
          <w:rFonts w:ascii="Andale Mono" w:hAnsi="Andale Mono" w:cs="Andale Mono"/>
          <w:sz w:val="22"/>
          <w:szCs w:val="22"/>
          <w:lang w:val="nl-NL" w:eastAsia="en-US"/>
        </w:rPr>
        <w:br/>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t># van hoeveel overvallen informatie in deze wereld</w:t>
      </w:r>
      <w:r w:rsidRPr="00DB7752">
        <w:rPr>
          <w:rFonts w:ascii="Andale Mono" w:hAnsi="Andale Mono" w:cs="Andale Mono"/>
          <w:sz w:val="22"/>
          <w:szCs w:val="22"/>
          <w:lang w:val="nl-NL" w:eastAsia="en-US"/>
        </w:rPr>
        <w:br/>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t># is ingevoerd voor de positie (x,y)</w:t>
      </w:r>
      <w:r w:rsidR="007E0FE4">
        <w:rPr>
          <w:rFonts w:ascii="Andale Mono" w:hAnsi="Andale Mono" w:cs="Andale Mono"/>
          <w:sz w:val="22"/>
          <w:szCs w:val="22"/>
          <w:lang w:val="nl-NL" w:eastAsia="en-US"/>
        </w:rPr>
        <w:t>;</w:t>
      </w:r>
      <w:r w:rsidR="007E0FE4">
        <w:rPr>
          <w:rFonts w:ascii="Andale Mono" w:hAnsi="Andale Mono" w:cs="Andale Mono"/>
          <w:sz w:val="22"/>
          <w:szCs w:val="22"/>
          <w:lang w:val="nl-NL" w:eastAsia="en-US"/>
        </w:rPr>
        <w:br/>
        <w:t xml:space="preserve"> </w:t>
      </w:r>
      <w:r w:rsidR="007E0FE4">
        <w:rPr>
          <w:rFonts w:ascii="Andale Mono" w:hAnsi="Andale Mono" w:cs="Andale Mono"/>
          <w:sz w:val="22"/>
          <w:szCs w:val="22"/>
          <w:lang w:val="nl-NL" w:eastAsia="en-US"/>
        </w:rPr>
        <w:tab/>
      </w:r>
      <w:r w:rsidR="007E0FE4">
        <w:rPr>
          <w:rFonts w:ascii="Andale Mono" w:hAnsi="Andale Mono" w:cs="Andale Mono"/>
          <w:sz w:val="22"/>
          <w:szCs w:val="22"/>
          <w:lang w:val="nl-NL" w:eastAsia="en-US"/>
        </w:rPr>
        <w:tab/>
        <w:t># (x,y) is een geldige positie in de wereld</w:t>
      </w:r>
    </w:p>
    <w:p w14:paraId="69DDBD7F" w14:textId="2A850A1A" w:rsidR="00A850B8" w:rsidRPr="00DB7752" w:rsidRDefault="00A850B8" w:rsidP="00547111">
      <w:pPr>
        <w:widowControl w:val="0"/>
        <w:autoSpaceDE w:val="0"/>
        <w:autoSpaceDN w:val="0"/>
        <w:adjustRightInd w:val="0"/>
        <w:spacing w:after="120"/>
        <w:rPr>
          <w:rFonts w:ascii="Andale Mono" w:hAnsi="Andale Mono" w:cs="Andale Mono"/>
          <w:sz w:val="22"/>
          <w:szCs w:val="22"/>
          <w:lang w:val="nl-NL" w:eastAsia="en-US"/>
        </w:rPr>
      </w:pPr>
      <w:r w:rsidRPr="00DB7752">
        <w:rPr>
          <w:rFonts w:ascii="Andale Mono" w:hAnsi="Andale Mono" w:cs="Andale Mono"/>
          <w:color w:val="00006D"/>
          <w:sz w:val="22"/>
          <w:szCs w:val="22"/>
          <w:lang w:val="nl-NL" w:eastAsia="en-US"/>
        </w:rPr>
        <w:t xml:space="preserve">def </w:t>
      </w:r>
      <w:r w:rsidRPr="00DB7752">
        <w:rPr>
          <w:rFonts w:ascii="Andale Mono" w:hAnsi="Andale Mono" w:cs="Andale Mono"/>
          <w:sz w:val="22"/>
          <w:szCs w:val="22"/>
          <w:lang w:val="nl-NL" w:eastAsia="en-US"/>
        </w:rPr>
        <w:t>er</w:t>
      </w:r>
      <w:r w:rsidR="007E0FE4">
        <w:rPr>
          <w:rFonts w:ascii="Andale Mono" w:hAnsi="Andale Mono" w:cs="Andale Mono"/>
          <w:sz w:val="22"/>
          <w:szCs w:val="22"/>
          <w:lang w:val="nl-NL" w:eastAsia="en-US"/>
        </w:rPr>
        <w:t>_i</w:t>
      </w:r>
      <w:r w:rsidRPr="00DB7752">
        <w:rPr>
          <w:rFonts w:ascii="Andale Mono" w:hAnsi="Andale Mono" w:cs="Andale Mono"/>
          <w:sz w:val="22"/>
          <w:szCs w:val="22"/>
          <w:lang w:val="nl-NL" w:eastAsia="en-US"/>
        </w:rPr>
        <w:t>s</w:t>
      </w:r>
      <w:r w:rsidR="007E0FE4">
        <w:rPr>
          <w:rFonts w:ascii="Andale Mono" w:hAnsi="Andale Mono" w:cs="Andale Mono"/>
          <w:sz w:val="22"/>
          <w:szCs w:val="22"/>
          <w:lang w:val="nl-NL" w:eastAsia="en-US"/>
        </w:rPr>
        <w:t>_e</w:t>
      </w:r>
      <w:r w:rsidRPr="00DB7752">
        <w:rPr>
          <w:rFonts w:ascii="Andale Mono" w:hAnsi="Andale Mono" w:cs="Andale Mono"/>
          <w:sz w:val="22"/>
          <w:szCs w:val="22"/>
          <w:lang w:val="nl-NL" w:eastAsia="en-US"/>
        </w:rPr>
        <w:t>en</w:t>
      </w:r>
      <w:r w:rsidR="007E0FE4">
        <w:rPr>
          <w:rFonts w:ascii="Andale Mono" w:hAnsi="Andale Mono" w:cs="Andale Mono"/>
          <w:sz w:val="22"/>
          <w:szCs w:val="22"/>
          <w:lang w:val="nl-NL" w:eastAsia="en-US"/>
        </w:rPr>
        <w:t>_o</w:t>
      </w:r>
      <w:r w:rsidRPr="00DB7752">
        <w:rPr>
          <w:rFonts w:ascii="Andale Mono" w:hAnsi="Andale Mono" w:cs="Andale Mono"/>
          <w:sz w:val="22"/>
          <w:szCs w:val="22"/>
          <w:lang w:val="nl-NL" w:eastAsia="en-US"/>
        </w:rPr>
        <w:t>verval</w:t>
      </w:r>
      <w:r w:rsidR="007E0FE4">
        <w:rPr>
          <w:rFonts w:ascii="Andale Mono" w:hAnsi="Andale Mono" w:cs="Andale Mono"/>
          <w:sz w:val="22"/>
          <w:szCs w:val="22"/>
          <w:lang w:val="nl-NL" w:eastAsia="en-US"/>
        </w:rPr>
        <w:t>_g</w:t>
      </w:r>
      <w:r w:rsidRPr="00DB7752">
        <w:rPr>
          <w:rFonts w:ascii="Andale Mono" w:hAnsi="Andale Mono" w:cs="Andale Mono"/>
          <w:sz w:val="22"/>
          <w:szCs w:val="22"/>
          <w:lang w:val="nl-NL" w:eastAsia="en-US"/>
        </w:rPr>
        <w:t>ebeurd</w:t>
      </w:r>
      <w:r w:rsidR="007E0FE4">
        <w:rPr>
          <w:rFonts w:ascii="Andale Mono" w:hAnsi="Andale Mono" w:cs="Andale Mono"/>
          <w:sz w:val="22"/>
          <w:szCs w:val="22"/>
          <w:lang w:val="nl-NL" w:eastAsia="en-US"/>
        </w:rPr>
        <w:t>_o</w:t>
      </w:r>
      <w:r w:rsidRPr="00DB7752">
        <w:rPr>
          <w:rFonts w:ascii="Andale Mono" w:hAnsi="Andale Mono" w:cs="Andale Mono"/>
          <w:sz w:val="22"/>
          <w:szCs w:val="22"/>
          <w:lang w:val="nl-NL" w:eastAsia="en-US"/>
        </w:rPr>
        <w:t>p</w:t>
      </w:r>
      <w:r w:rsidR="007E0FE4">
        <w:rPr>
          <w:rFonts w:ascii="Andale Mono" w:hAnsi="Andale Mono" w:cs="Andale Mono"/>
          <w:sz w:val="22"/>
          <w:szCs w:val="22"/>
          <w:lang w:val="nl-NL" w:eastAsia="en-US"/>
        </w:rPr>
        <w:t>_p</w:t>
      </w:r>
      <w:r w:rsidRPr="00DB7752">
        <w:rPr>
          <w:rFonts w:ascii="Andale Mono" w:hAnsi="Andale Mono" w:cs="Andale Mono"/>
          <w:sz w:val="22"/>
          <w:szCs w:val="22"/>
          <w:lang w:val="nl-NL" w:eastAsia="en-US"/>
        </w:rPr>
        <w:t>ositie (wereld, x, y):</w:t>
      </w:r>
    </w:p>
    <w:p w14:paraId="7ABB9A2F" w14:textId="3C0C09E8" w:rsidR="00A850B8" w:rsidRPr="00DB7752" w:rsidRDefault="00A850B8" w:rsidP="00547111">
      <w:pPr>
        <w:widowControl w:val="0"/>
        <w:autoSpaceDE w:val="0"/>
        <w:autoSpaceDN w:val="0"/>
        <w:adjustRightInd w:val="0"/>
        <w:spacing w:after="120"/>
        <w:ind w:firstLine="708"/>
        <w:rPr>
          <w:rFonts w:ascii="Andale Mono" w:hAnsi="Andale Mono" w:cs="Andale Mono"/>
          <w:sz w:val="22"/>
          <w:szCs w:val="22"/>
          <w:lang w:val="nl-NL" w:eastAsia="en-US"/>
        </w:rPr>
      </w:pPr>
      <w:r w:rsidRPr="00DB7752">
        <w:rPr>
          <w:rFonts w:ascii="Andale Mono" w:hAnsi="Andale Mono" w:cs="Andale Mono"/>
          <w:sz w:val="22"/>
          <w:szCs w:val="22"/>
          <w:lang w:val="nl-NL" w:eastAsia="en-US"/>
        </w:rPr>
        <w:t xml:space="preserve">…  </w:t>
      </w:r>
      <w:r w:rsidRPr="00DB7752">
        <w:rPr>
          <w:rFonts w:ascii="Andale Mono" w:hAnsi="Andale Mono" w:cs="Andale Mono"/>
          <w:sz w:val="22"/>
          <w:szCs w:val="22"/>
          <w:lang w:val="nl-NL" w:eastAsia="en-US"/>
        </w:rPr>
        <w:tab/>
        <w:t># deze functie geeft een Boolean terug die aangeef</w:t>
      </w:r>
      <w:r w:rsidR="00934B7C">
        <w:rPr>
          <w:rFonts w:ascii="Andale Mono" w:hAnsi="Andale Mono" w:cs="Andale Mono"/>
          <w:sz w:val="22"/>
          <w:szCs w:val="22"/>
          <w:lang w:val="nl-NL" w:eastAsia="en-US"/>
        </w:rPr>
        <w:t>t</w:t>
      </w:r>
      <w:r w:rsidR="00934B7C">
        <w:rPr>
          <w:rFonts w:ascii="Andale Mono" w:hAnsi="Andale Mono" w:cs="Andale Mono"/>
          <w:sz w:val="22"/>
          <w:szCs w:val="22"/>
          <w:lang w:val="nl-NL" w:eastAsia="en-US"/>
        </w:rPr>
        <w:br/>
      </w:r>
      <w:r w:rsidR="00934B7C">
        <w:rPr>
          <w:rFonts w:ascii="Andale Mono" w:hAnsi="Andale Mono" w:cs="Andale Mono"/>
          <w:sz w:val="22"/>
          <w:szCs w:val="22"/>
          <w:lang w:val="nl-NL" w:eastAsia="en-US"/>
        </w:rPr>
        <w:tab/>
      </w:r>
      <w:r w:rsidR="00934B7C">
        <w:rPr>
          <w:rFonts w:ascii="Andale Mono" w:hAnsi="Andale Mono" w:cs="Andale Mono"/>
          <w:sz w:val="22"/>
          <w:szCs w:val="22"/>
          <w:lang w:val="nl-NL" w:eastAsia="en-US"/>
        </w:rPr>
        <w:tab/>
        <w:t># of voor de gegeven positi</w:t>
      </w:r>
      <w:r w:rsidRPr="00DB7752">
        <w:rPr>
          <w:rFonts w:ascii="Andale Mono" w:hAnsi="Andale Mono" w:cs="Andale Mono"/>
          <w:sz w:val="22"/>
          <w:szCs w:val="22"/>
          <w:lang w:val="nl-NL" w:eastAsia="en-US"/>
        </w:rPr>
        <w:t>e een overval werd ingevoerd</w:t>
      </w:r>
      <w:r w:rsidR="007E0FE4">
        <w:rPr>
          <w:rFonts w:ascii="Andale Mono" w:hAnsi="Andale Mono" w:cs="Andale Mono"/>
          <w:sz w:val="22"/>
          <w:szCs w:val="22"/>
          <w:lang w:val="nl-NL" w:eastAsia="en-US"/>
        </w:rPr>
        <w:t>;</w:t>
      </w:r>
      <w:r w:rsidR="007E0FE4">
        <w:rPr>
          <w:rFonts w:ascii="Andale Mono" w:hAnsi="Andale Mono" w:cs="Andale Mono"/>
          <w:sz w:val="22"/>
          <w:szCs w:val="22"/>
          <w:lang w:val="nl-NL" w:eastAsia="en-US"/>
        </w:rPr>
        <w:br/>
      </w:r>
      <w:r w:rsidR="007E0FE4">
        <w:rPr>
          <w:rFonts w:ascii="Andale Mono" w:hAnsi="Andale Mono" w:cs="Andale Mono"/>
          <w:sz w:val="22"/>
          <w:szCs w:val="22"/>
          <w:lang w:val="nl-NL" w:eastAsia="en-US"/>
        </w:rPr>
        <w:tab/>
      </w:r>
      <w:r w:rsidR="007E0FE4">
        <w:rPr>
          <w:rFonts w:ascii="Andale Mono" w:hAnsi="Andale Mono" w:cs="Andale Mono"/>
          <w:sz w:val="22"/>
          <w:szCs w:val="22"/>
          <w:lang w:val="nl-NL" w:eastAsia="en-US"/>
        </w:rPr>
        <w:tab/>
        <w:t># (x,y) is een geldige positie in de wereld</w:t>
      </w:r>
    </w:p>
    <w:p w14:paraId="0A16F03E" w14:textId="1FDD7F41" w:rsidR="001C4849" w:rsidRPr="00DB7752" w:rsidRDefault="001C4849" w:rsidP="00547111">
      <w:pPr>
        <w:widowControl w:val="0"/>
        <w:autoSpaceDE w:val="0"/>
        <w:autoSpaceDN w:val="0"/>
        <w:adjustRightInd w:val="0"/>
        <w:spacing w:after="120"/>
        <w:rPr>
          <w:rFonts w:ascii="Andale Mono" w:hAnsi="Andale Mono" w:cs="Andale Mono"/>
          <w:sz w:val="22"/>
          <w:szCs w:val="22"/>
          <w:lang w:val="nl-NL" w:eastAsia="en-US"/>
        </w:rPr>
      </w:pPr>
      <w:r w:rsidRPr="00DB7752">
        <w:rPr>
          <w:rFonts w:ascii="Andale Mono" w:hAnsi="Andale Mono" w:cs="Andale Mono"/>
          <w:color w:val="00006D"/>
          <w:sz w:val="22"/>
          <w:szCs w:val="22"/>
          <w:lang w:val="nl-NL" w:eastAsia="en-US"/>
        </w:rPr>
        <w:t xml:space="preserve">def </w:t>
      </w:r>
      <w:r w:rsidRPr="00DB7752">
        <w:rPr>
          <w:rFonts w:ascii="Andale Mono" w:hAnsi="Andale Mono" w:cs="Andale Mono"/>
          <w:sz w:val="22"/>
          <w:szCs w:val="22"/>
          <w:lang w:val="nl-NL" w:eastAsia="en-US"/>
        </w:rPr>
        <w:t>meeste</w:t>
      </w:r>
      <w:r w:rsidR="007E0FE4">
        <w:rPr>
          <w:rFonts w:ascii="Andale Mono" w:hAnsi="Andale Mono" w:cs="Andale Mono"/>
          <w:sz w:val="22"/>
          <w:szCs w:val="22"/>
          <w:lang w:val="nl-NL" w:eastAsia="en-US"/>
        </w:rPr>
        <w:t>_o</w:t>
      </w:r>
      <w:r w:rsidRPr="00DB7752">
        <w:rPr>
          <w:rFonts w:ascii="Andale Mono" w:hAnsi="Andale Mono" w:cs="Andale Mono"/>
          <w:sz w:val="22"/>
          <w:szCs w:val="22"/>
          <w:lang w:val="nl-NL" w:eastAsia="en-US"/>
        </w:rPr>
        <w:t>vervallen</w:t>
      </w:r>
      <w:r w:rsidR="007E0FE4">
        <w:rPr>
          <w:rFonts w:ascii="Andale Mono" w:hAnsi="Andale Mono" w:cs="Andale Mono"/>
          <w:sz w:val="22"/>
          <w:szCs w:val="22"/>
          <w:lang w:val="nl-NL" w:eastAsia="en-US"/>
        </w:rPr>
        <w:t>_in_r</w:t>
      </w:r>
      <w:r w:rsidRPr="00DB7752">
        <w:rPr>
          <w:rFonts w:ascii="Andale Mono" w:hAnsi="Andale Mono" w:cs="Andale Mono"/>
          <w:sz w:val="22"/>
          <w:szCs w:val="22"/>
          <w:lang w:val="nl-NL" w:eastAsia="en-US"/>
        </w:rPr>
        <w:t>egio (wereld):</w:t>
      </w:r>
    </w:p>
    <w:p w14:paraId="2D0B350B" w14:textId="77777777" w:rsidR="001C4849" w:rsidRPr="00DB7752" w:rsidRDefault="001C4849" w:rsidP="00547111">
      <w:pPr>
        <w:widowControl w:val="0"/>
        <w:autoSpaceDE w:val="0"/>
        <w:autoSpaceDN w:val="0"/>
        <w:adjustRightInd w:val="0"/>
        <w:spacing w:after="120"/>
        <w:ind w:left="1416" w:hanging="708"/>
        <w:rPr>
          <w:rFonts w:ascii="Andale Mono" w:hAnsi="Andale Mono" w:cs="Andale Mono"/>
          <w:sz w:val="22"/>
          <w:szCs w:val="22"/>
          <w:lang w:val="nl-NL" w:eastAsia="en-US"/>
        </w:rPr>
      </w:pPr>
      <w:r w:rsidRPr="00DB7752">
        <w:rPr>
          <w:rFonts w:ascii="Andale Mono" w:hAnsi="Andale Mono" w:cs="Andale Mono"/>
          <w:sz w:val="22"/>
          <w:szCs w:val="22"/>
          <w:lang w:val="nl-NL" w:eastAsia="en-US"/>
        </w:rPr>
        <w:t xml:space="preserve">…  </w:t>
      </w:r>
      <w:r w:rsidRPr="00DB7752">
        <w:rPr>
          <w:rFonts w:ascii="Andale Mono" w:hAnsi="Andale Mono" w:cs="Andale Mono"/>
          <w:sz w:val="22"/>
          <w:szCs w:val="22"/>
          <w:lang w:val="nl-NL" w:eastAsia="en-US"/>
        </w:rPr>
        <w:tab/>
        <w:t># deze functie geeft weer hoeveel overvallen voorkwamen</w:t>
      </w:r>
      <w:r w:rsidRPr="00DB7752">
        <w:rPr>
          <w:rFonts w:ascii="Andale Mono" w:hAnsi="Andale Mono" w:cs="Andale Mono"/>
          <w:sz w:val="22"/>
          <w:szCs w:val="22"/>
          <w:lang w:val="nl-NL" w:eastAsia="en-US"/>
        </w:rPr>
        <w:br/>
        <w:t># in de ‘gevaarlijkste’ regio, dat is de regio met de</w:t>
      </w:r>
      <w:r w:rsidRPr="00DB7752">
        <w:rPr>
          <w:rFonts w:ascii="Andale Mono" w:hAnsi="Andale Mono" w:cs="Andale Mono"/>
          <w:sz w:val="22"/>
          <w:szCs w:val="22"/>
          <w:lang w:val="nl-NL" w:eastAsia="en-US"/>
        </w:rPr>
        <w:br/>
        <w:t># meeste overvallen</w:t>
      </w:r>
    </w:p>
    <w:p w14:paraId="21FEBB84" w14:textId="6DF85312" w:rsidR="001C4849" w:rsidRPr="00DB7752" w:rsidRDefault="001C4849" w:rsidP="00547111">
      <w:pPr>
        <w:widowControl w:val="0"/>
        <w:autoSpaceDE w:val="0"/>
        <w:autoSpaceDN w:val="0"/>
        <w:adjustRightInd w:val="0"/>
        <w:spacing w:after="120"/>
        <w:rPr>
          <w:rFonts w:ascii="Andale Mono" w:hAnsi="Andale Mono" w:cs="Andale Mono"/>
          <w:sz w:val="22"/>
          <w:szCs w:val="22"/>
          <w:lang w:val="nl-NL" w:eastAsia="en-US"/>
        </w:rPr>
      </w:pPr>
      <w:r w:rsidRPr="00DB7752">
        <w:rPr>
          <w:rFonts w:ascii="Andale Mono" w:hAnsi="Andale Mono" w:cs="Andale Mono"/>
          <w:color w:val="00006D"/>
          <w:sz w:val="22"/>
          <w:szCs w:val="22"/>
          <w:lang w:val="nl-NL" w:eastAsia="en-US"/>
        </w:rPr>
        <w:t xml:space="preserve">def </w:t>
      </w:r>
      <w:r w:rsidR="007E0FE4">
        <w:rPr>
          <w:rFonts w:ascii="Andale Mono" w:hAnsi="Andale Mono" w:cs="Andale Mono"/>
          <w:sz w:val="22"/>
          <w:szCs w:val="22"/>
          <w:lang w:val="nl-NL" w:eastAsia="en-US"/>
        </w:rPr>
        <w:t>voeg_overval_toe</w:t>
      </w:r>
      <w:r w:rsidRPr="00DB7752">
        <w:rPr>
          <w:rFonts w:ascii="Andale Mono" w:hAnsi="Andale Mono" w:cs="Andale Mono"/>
          <w:sz w:val="22"/>
          <w:szCs w:val="22"/>
          <w:lang w:val="nl-NL" w:eastAsia="en-US"/>
        </w:rPr>
        <w:t xml:space="preserve"> (wereld, x, y):</w:t>
      </w:r>
    </w:p>
    <w:p w14:paraId="4AD8950D" w14:textId="3D8F508B" w:rsidR="00462208" w:rsidRPr="00DB7752" w:rsidRDefault="001C4849" w:rsidP="00547111">
      <w:pPr>
        <w:widowControl w:val="0"/>
        <w:autoSpaceDE w:val="0"/>
        <w:autoSpaceDN w:val="0"/>
        <w:adjustRightInd w:val="0"/>
        <w:spacing w:after="120"/>
        <w:ind w:left="1416" w:hanging="708"/>
        <w:rPr>
          <w:rFonts w:ascii="Andale Mono" w:hAnsi="Andale Mono" w:cs="Andale Mono"/>
          <w:sz w:val="22"/>
          <w:szCs w:val="22"/>
          <w:lang w:val="nl-NL" w:eastAsia="en-US"/>
        </w:rPr>
      </w:pPr>
      <w:r w:rsidRPr="00DB7752">
        <w:rPr>
          <w:rFonts w:ascii="Andale Mono" w:hAnsi="Andale Mono" w:cs="Andale Mono"/>
          <w:sz w:val="22"/>
          <w:szCs w:val="22"/>
          <w:lang w:val="nl-NL" w:eastAsia="en-US"/>
        </w:rPr>
        <w:t xml:space="preserve">…  </w:t>
      </w:r>
      <w:r w:rsidRPr="00DB7752">
        <w:rPr>
          <w:rFonts w:ascii="Andale Mono" w:hAnsi="Andale Mono" w:cs="Andale Mono"/>
          <w:sz w:val="22"/>
          <w:szCs w:val="22"/>
          <w:lang w:val="nl-NL" w:eastAsia="en-US"/>
        </w:rPr>
        <w:tab/>
        <w:t># er is een overval gebeurd op positie (x,y), deze</w:t>
      </w:r>
      <w:r w:rsidRPr="00DB7752">
        <w:rPr>
          <w:rFonts w:ascii="Andale Mono" w:hAnsi="Andale Mono" w:cs="Andale Mono"/>
          <w:sz w:val="22"/>
          <w:szCs w:val="22"/>
          <w:lang w:val="nl-NL" w:eastAsia="en-US"/>
        </w:rPr>
        <w:br/>
        <w:t># functie voegt die informatie toe aan de wereld</w:t>
      </w:r>
      <w:r w:rsidR="00462208">
        <w:rPr>
          <w:rFonts w:ascii="Andale Mono" w:hAnsi="Andale Mono" w:cs="Andale Mono"/>
          <w:sz w:val="22"/>
          <w:szCs w:val="22"/>
          <w:lang w:val="nl-NL" w:eastAsia="en-US"/>
        </w:rPr>
        <w:t xml:space="preserve"> en geeft</w:t>
      </w:r>
      <w:r w:rsidR="00462208">
        <w:rPr>
          <w:rFonts w:ascii="Andale Mono" w:hAnsi="Andale Mono" w:cs="Andale Mono"/>
          <w:sz w:val="22"/>
          <w:szCs w:val="22"/>
          <w:lang w:val="nl-NL" w:eastAsia="en-US"/>
        </w:rPr>
        <w:br/>
        <w:t># als resultaat True terug; indien (x,y) zich buiten de</w:t>
      </w:r>
      <w:r w:rsidR="00462208">
        <w:rPr>
          <w:rFonts w:ascii="Andale Mono" w:hAnsi="Andale Mono" w:cs="Andale Mono"/>
          <w:sz w:val="22"/>
          <w:szCs w:val="22"/>
          <w:lang w:val="nl-NL" w:eastAsia="en-US"/>
        </w:rPr>
        <w:br/>
        <w:t># ‘grenzen’ van de wereld bevindt, geeft de functie</w:t>
      </w:r>
      <w:r w:rsidR="00462208">
        <w:rPr>
          <w:rFonts w:ascii="Andale Mono" w:hAnsi="Andale Mono" w:cs="Andale Mono"/>
          <w:sz w:val="22"/>
          <w:szCs w:val="22"/>
          <w:lang w:val="nl-NL" w:eastAsia="en-US"/>
        </w:rPr>
        <w:br/>
        <w:t># False terug</w:t>
      </w:r>
    </w:p>
    <w:p w14:paraId="135A94AA" w14:textId="77777777" w:rsidR="00FE06AB" w:rsidRPr="00547111" w:rsidRDefault="00FE06AB">
      <w:pPr>
        <w:rPr>
          <w:rFonts w:ascii="Arial" w:hAnsi="Arial" w:cs="Arial"/>
          <w:sz w:val="6"/>
          <w:szCs w:val="20"/>
          <w:lang w:val="nl-NL"/>
        </w:rPr>
      </w:pPr>
    </w:p>
    <w:p w14:paraId="1505F163" w14:textId="77777777" w:rsidR="009D7A10" w:rsidRPr="00DB7752" w:rsidRDefault="009D7A10" w:rsidP="009D7A10">
      <w:pPr>
        <w:widowControl w:val="0"/>
        <w:autoSpaceDE w:val="0"/>
        <w:autoSpaceDN w:val="0"/>
        <w:adjustRightInd w:val="0"/>
        <w:spacing w:after="240"/>
        <w:rPr>
          <w:rFonts w:ascii="Andale Mono" w:hAnsi="Andale Mono" w:cs="Andale Mono"/>
          <w:sz w:val="22"/>
          <w:szCs w:val="22"/>
          <w:lang w:val="nl-NL" w:eastAsia="en-US"/>
        </w:rPr>
      </w:pPr>
      <w:r w:rsidRPr="00DB7752">
        <w:rPr>
          <w:rFonts w:ascii="Andale Mono" w:hAnsi="Andale Mono" w:cs="Andale Mono"/>
          <w:color w:val="00006D"/>
          <w:sz w:val="22"/>
          <w:szCs w:val="22"/>
          <w:lang w:val="nl-NL" w:eastAsia="en-US"/>
        </w:rPr>
        <w:t xml:space="preserve">def </w:t>
      </w:r>
      <w:r w:rsidRPr="00DB7752">
        <w:rPr>
          <w:rFonts w:ascii="Andale Mono" w:hAnsi="Andale Mono" w:cs="Andale Mono"/>
          <w:sz w:val="22"/>
          <w:szCs w:val="22"/>
          <w:lang w:val="nl-NL" w:eastAsia="en-US"/>
        </w:rPr>
        <w:t>main ()</w:t>
      </w:r>
    </w:p>
    <w:p w14:paraId="200A1C36" w14:textId="1FBED55F" w:rsidR="00380E2D" w:rsidRPr="00DB7752" w:rsidRDefault="00FE06AB" w:rsidP="009D7A10">
      <w:pPr>
        <w:widowControl w:val="0"/>
        <w:autoSpaceDE w:val="0"/>
        <w:autoSpaceDN w:val="0"/>
        <w:adjustRightInd w:val="0"/>
        <w:spacing w:after="240"/>
        <w:ind w:left="708"/>
        <w:rPr>
          <w:rFonts w:ascii="Andale Mono" w:hAnsi="Andale Mono" w:cs="Andale Mono"/>
          <w:sz w:val="22"/>
          <w:szCs w:val="22"/>
          <w:lang w:val="nl-NL" w:eastAsia="en-US"/>
        </w:rPr>
      </w:pPr>
      <w:r w:rsidRPr="00DB7752">
        <w:rPr>
          <w:rFonts w:ascii="Andale Mono" w:hAnsi="Andale Mono" w:cs="Andale Mono"/>
          <w:sz w:val="22"/>
          <w:szCs w:val="22"/>
          <w:lang w:val="nl-NL" w:eastAsia="en-US"/>
        </w:rPr>
        <w:t xml:space="preserve">wereld = </w:t>
      </w:r>
      <w:r w:rsidR="007E0FE4" w:rsidRPr="00DB7752">
        <w:rPr>
          <w:rFonts w:ascii="Andale Mono" w:hAnsi="Andale Mono" w:cs="Andale Mono"/>
          <w:sz w:val="22"/>
          <w:szCs w:val="22"/>
          <w:lang w:val="nl-NL" w:eastAsia="en-US"/>
        </w:rPr>
        <w:t>creeer</w:t>
      </w:r>
      <w:r w:rsidR="007E0FE4">
        <w:rPr>
          <w:rFonts w:ascii="Andale Mono" w:hAnsi="Andale Mono" w:cs="Andale Mono"/>
          <w:sz w:val="22"/>
          <w:szCs w:val="22"/>
          <w:lang w:val="nl-NL" w:eastAsia="en-US"/>
        </w:rPr>
        <w:t>_w</w:t>
      </w:r>
      <w:r w:rsidR="007E0FE4" w:rsidRPr="00DB7752">
        <w:rPr>
          <w:rFonts w:ascii="Andale Mono" w:hAnsi="Andale Mono" w:cs="Andale Mono"/>
          <w:sz w:val="22"/>
          <w:szCs w:val="22"/>
          <w:lang w:val="nl-NL" w:eastAsia="en-US"/>
        </w:rPr>
        <w:t>ereld</w:t>
      </w:r>
      <w:r w:rsidR="00380E2D" w:rsidRPr="00DB7752">
        <w:rPr>
          <w:rFonts w:ascii="Andale Mono" w:hAnsi="Andale Mono" w:cs="Andale Mono"/>
          <w:sz w:val="22"/>
          <w:szCs w:val="22"/>
          <w:lang w:val="nl-NL" w:eastAsia="en-US"/>
        </w:rPr>
        <w:t xml:space="preserve"> (250, 300)</w:t>
      </w:r>
    </w:p>
    <w:p w14:paraId="3EE914C4" w14:textId="1F9FEE93" w:rsidR="00FE06AB" w:rsidRPr="00DB7752" w:rsidRDefault="00FE06AB" w:rsidP="00FE06AB">
      <w:pPr>
        <w:widowControl w:val="0"/>
        <w:autoSpaceDE w:val="0"/>
        <w:autoSpaceDN w:val="0"/>
        <w:adjustRightInd w:val="0"/>
        <w:spacing w:after="240"/>
        <w:ind w:left="708"/>
        <w:rPr>
          <w:rFonts w:ascii="Andale Mono" w:hAnsi="Andale Mono" w:cs="Andale Mono"/>
          <w:sz w:val="22"/>
          <w:szCs w:val="22"/>
          <w:lang w:val="nl-NL" w:eastAsia="en-US"/>
        </w:rPr>
      </w:pPr>
      <w:r w:rsidRPr="00DB7752">
        <w:rPr>
          <w:rFonts w:ascii="Andale Mono" w:hAnsi="Andale Mono" w:cs="Andale Mono"/>
          <w:sz w:val="22"/>
          <w:szCs w:val="22"/>
          <w:lang w:val="nl-NL" w:eastAsia="en-US"/>
        </w:rPr>
        <w:t>print(</w:t>
      </w:r>
      <w:r w:rsidR="007E0FE4" w:rsidRPr="00DB7752">
        <w:rPr>
          <w:rFonts w:ascii="Andale Mono" w:hAnsi="Andale Mono" w:cs="Andale Mono"/>
          <w:sz w:val="22"/>
          <w:szCs w:val="22"/>
          <w:lang w:val="nl-NL" w:eastAsia="en-US"/>
        </w:rPr>
        <w:t>geef</w:t>
      </w:r>
      <w:r w:rsidR="007E0FE4">
        <w:rPr>
          <w:rFonts w:ascii="Andale Mono" w:hAnsi="Andale Mono" w:cs="Andale Mono"/>
          <w:sz w:val="22"/>
          <w:szCs w:val="22"/>
          <w:lang w:val="nl-NL" w:eastAsia="en-US"/>
        </w:rPr>
        <w:t>_a</w:t>
      </w:r>
      <w:r w:rsidR="007E0FE4" w:rsidRPr="00DB7752">
        <w:rPr>
          <w:rFonts w:ascii="Andale Mono" w:hAnsi="Andale Mono" w:cs="Andale Mono"/>
          <w:sz w:val="22"/>
          <w:szCs w:val="22"/>
          <w:lang w:val="nl-NL" w:eastAsia="en-US"/>
        </w:rPr>
        <w:t>antal</w:t>
      </w:r>
      <w:r w:rsidR="007E0FE4">
        <w:rPr>
          <w:rFonts w:ascii="Andale Mono" w:hAnsi="Andale Mono" w:cs="Andale Mono"/>
          <w:sz w:val="22"/>
          <w:szCs w:val="22"/>
          <w:lang w:val="nl-NL" w:eastAsia="en-US"/>
        </w:rPr>
        <w:t>_o</w:t>
      </w:r>
      <w:r w:rsidR="007E0FE4" w:rsidRPr="00DB7752">
        <w:rPr>
          <w:rFonts w:ascii="Andale Mono" w:hAnsi="Andale Mono" w:cs="Andale Mono"/>
          <w:sz w:val="22"/>
          <w:szCs w:val="22"/>
          <w:lang w:val="nl-NL" w:eastAsia="en-US"/>
        </w:rPr>
        <w:t xml:space="preserve">vervallen </w:t>
      </w:r>
      <w:r w:rsidRPr="00DB7752">
        <w:rPr>
          <w:rFonts w:ascii="Andale Mono" w:hAnsi="Andale Mono" w:cs="Andale Mono"/>
          <w:sz w:val="22"/>
          <w:szCs w:val="22"/>
          <w:lang w:val="nl-NL" w:eastAsia="en-US"/>
        </w:rPr>
        <w:t>(wereld))</w:t>
      </w:r>
      <w:r w:rsidR="001C4849" w:rsidRPr="00DB7752">
        <w:rPr>
          <w:rFonts w:ascii="Andale Mono" w:hAnsi="Andale Mono" w:cs="Andale Mono"/>
          <w:sz w:val="22"/>
          <w:szCs w:val="22"/>
          <w:lang w:val="nl-NL" w:eastAsia="en-US"/>
        </w:rPr>
        <w:t xml:space="preserve">  </w:t>
      </w:r>
      <w:r w:rsidR="001C4849" w:rsidRPr="00DB7752">
        <w:rPr>
          <w:rFonts w:ascii="Andale Mono" w:hAnsi="Andale Mono" w:cs="Andale Mono"/>
          <w:sz w:val="22"/>
          <w:szCs w:val="22"/>
          <w:lang w:val="nl-NL" w:eastAsia="en-US"/>
        </w:rPr>
        <w:tab/>
      </w:r>
      <w:r w:rsidR="001C4849" w:rsidRPr="00DB7752">
        <w:rPr>
          <w:rFonts w:ascii="Andale Mono" w:hAnsi="Andale Mono" w:cs="Andale Mono"/>
          <w:sz w:val="22"/>
          <w:szCs w:val="22"/>
          <w:lang w:val="nl-NL" w:eastAsia="en-US"/>
        </w:rPr>
        <w:tab/>
      </w:r>
      <w:r w:rsidR="007E0FE4">
        <w:rPr>
          <w:rFonts w:ascii="Andale Mono" w:hAnsi="Andale Mono" w:cs="Andale Mono"/>
          <w:sz w:val="22"/>
          <w:szCs w:val="22"/>
          <w:lang w:val="nl-NL" w:eastAsia="en-US"/>
        </w:rPr>
        <w:tab/>
      </w:r>
      <w:r w:rsidR="007E0FE4">
        <w:rPr>
          <w:rFonts w:ascii="Andale Mono" w:hAnsi="Andale Mono" w:cs="Andale Mono"/>
          <w:sz w:val="22"/>
          <w:szCs w:val="22"/>
          <w:lang w:val="nl-NL" w:eastAsia="en-US"/>
        </w:rPr>
        <w:tab/>
        <w:t xml:space="preserve">   </w:t>
      </w:r>
      <w:r w:rsidR="001C4849" w:rsidRPr="00DB7752">
        <w:rPr>
          <w:rFonts w:ascii="Andale Mono" w:hAnsi="Andale Mono" w:cs="Andale Mono"/>
          <w:sz w:val="22"/>
          <w:szCs w:val="22"/>
          <w:lang w:val="nl-NL" w:eastAsia="en-US"/>
        </w:rPr>
        <w:t xml:space="preserve"># 0 </w:t>
      </w:r>
      <w:r w:rsidRPr="00DB7752">
        <w:rPr>
          <w:rFonts w:ascii="Andale Mono" w:hAnsi="Andale Mono" w:cs="Andale Mono"/>
          <w:sz w:val="22"/>
          <w:szCs w:val="22"/>
          <w:lang w:val="nl-NL" w:eastAsia="en-US"/>
        </w:rPr>
        <w:t>print(</w:t>
      </w:r>
      <w:r w:rsidR="007E0FE4" w:rsidRPr="00DB7752">
        <w:rPr>
          <w:rFonts w:ascii="Andale Mono" w:hAnsi="Andale Mono" w:cs="Andale Mono"/>
          <w:sz w:val="22"/>
          <w:szCs w:val="22"/>
          <w:lang w:val="nl-NL" w:eastAsia="en-US"/>
        </w:rPr>
        <w:t>er</w:t>
      </w:r>
      <w:r w:rsidR="007E0FE4">
        <w:rPr>
          <w:rFonts w:ascii="Andale Mono" w:hAnsi="Andale Mono" w:cs="Andale Mono"/>
          <w:sz w:val="22"/>
          <w:szCs w:val="22"/>
          <w:lang w:val="nl-NL" w:eastAsia="en-US"/>
        </w:rPr>
        <w:t>_i</w:t>
      </w:r>
      <w:r w:rsidR="007E0FE4" w:rsidRPr="00DB7752">
        <w:rPr>
          <w:rFonts w:ascii="Andale Mono" w:hAnsi="Andale Mono" w:cs="Andale Mono"/>
          <w:sz w:val="22"/>
          <w:szCs w:val="22"/>
          <w:lang w:val="nl-NL" w:eastAsia="en-US"/>
        </w:rPr>
        <w:t>s</w:t>
      </w:r>
      <w:r w:rsidR="007E0FE4">
        <w:rPr>
          <w:rFonts w:ascii="Andale Mono" w:hAnsi="Andale Mono" w:cs="Andale Mono"/>
          <w:sz w:val="22"/>
          <w:szCs w:val="22"/>
          <w:lang w:val="nl-NL" w:eastAsia="en-US"/>
        </w:rPr>
        <w:t>_e</w:t>
      </w:r>
      <w:r w:rsidR="007E0FE4" w:rsidRPr="00DB7752">
        <w:rPr>
          <w:rFonts w:ascii="Andale Mono" w:hAnsi="Andale Mono" w:cs="Andale Mono"/>
          <w:sz w:val="22"/>
          <w:szCs w:val="22"/>
          <w:lang w:val="nl-NL" w:eastAsia="en-US"/>
        </w:rPr>
        <w:t>en</w:t>
      </w:r>
      <w:r w:rsidR="007E0FE4">
        <w:rPr>
          <w:rFonts w:ascii="Andale Mono" w:hAnsi="Andale Mono" w:cs="Andale Mono"/>
          <w:sz w:val="22"/>
          <w:szCs w:val="22"/>
          <w:lang w:val="nl-NL" w:eastAsia="en-US"/>
        </w:rPr>
        <w:t>_o</w:t>
      </w:r>
      <w:r w:rsidR="007E0FE4" w:rsidRPr="00DB7752">
        <w:rPr>
          <w:rFonts w:ascii="Andale Mono" w:hAnsi="Andale Mono" w:cs="Andale Mono"/>
          <w:sz w:val="22"/>
          <w:szCs w:val="22"/>
          <w:lang w:val="nl-NL" w:eastAsia="en-US"/>
        </w:rPr>
        <w:t>verval</w:t>
      </w:r>
      <w:r w:rsidR="007E0FE4">
        <w:rPr>
          <w:rFonts w:ascii="Andale Mono" w:hAnsi="Andale Mono" w:cs="Andale Mono"/>
          <w:sz w:val="22"/>
          <w:szCs w:val="22"/>
          <w:lang w:val="nl-NL" w:eastAsia="en-US"/>
        </w:rPr>
        <w:t>_g</w:t>
      </w:r>
      <w:r w:rsidR="007E0FE4" w:rsidRPr="00DB7752">
        <w:rPr>
          <w:rFonts w:ascii="Andale Mono" w:hAnsi="Andale Mono" w:cs="Andale Mono"/>
          <w:sz w:val="22"/>
          <w:szCs w:val="22"/>
          <w:lang w:val="nl-NL" w:eastAsia="en-US"/>
        </w:rPr>
        <w:t>ebeurd</w:t>
      </w:r>
      <w:r w:rsidR="007E0FE4">
        <w:rPr>
          <w:rFonts w:ascii="Andale Mono" w:hAnsi="Andale Mono" w:cs="Andale Mono"/>
          <w:sz w:val="22"/>
          <w:szCs w:val="22"/>
          <w:lang w:val="nl-NL" w:eastAsia="en-US"/>
        </w:rPr>
        <w:t>_o</w:t>
      </w:r>
      <w:r w:rsidR="007E0FE4" w:rsidRPr="00DB7752">
        <w:rPr>
          <w:rFonts w:ascii="Andale Mono" w:hAnsi="Andale Mono" w:cs="Andale Mono"/>
          <w:sz w:val="22"/>
          <w:szCs w:val="22"/>
          <w:lang w:val="nl-NL" w:eastAsia="en-US"/>
        </w:rPr>
        <w:t>p</w:t>
      </w:r>
      <w:r w:rsidR="007E0FE4">
        <w:rPr>
          <w:rFonts w:ascii="Andale Mono" w:hAnsi="Andale Mono" w:cs="Andale Mono"/>
          <w:sz w:val="22"/>
          <w:szCs w:val="22"/>
          <w:lang w:val="nl-NL" w:eastAsia="en-US"/>
        </w:rPr>
        <w:t>_p</w:t>
      </w:r>
      <w:r w:rsidR="007E0FE4" w:rsidRPr="00DB7752">
        <w:rPr>
          <w:rFonts w:ascii="Andale Mono" w:hAnsi="Andale Mono" w:cs="Andale Mono"/>
          <w:sz w:val="22"/>
          <w:szCs w:val="22"/>
          <w:lang w:val="nl-NL" w:eastAsia="en-US"/>
        </w:rPr>
        <w:t xml:space="preserve">ositie </w:t>
      </w:r>
      <w:r w:rsidRPr="00DB7752">
        <w:rPr>
          <w:rFonts w:ascii="Andale Mono" w:hAnsi="Andale Mono" w:cs="Andale Mono"/>
          <w:sz w:val="22"/>
          <w:szCs w:val="22"/>
          <w:lang w:val="nl-NL" w:eastAsia="en-US"/>
        </w:rPr>
        <w:t>(wereld, 19, 52)</w:t>
      </w:r>
      <w:r w:rsidR="00934B7C">
        <w:rPr>
          <w:rFonts w:ascii="Andale Mono" w:hAnsi="Andale Mono" w:cs="Andale Mono"/>
          <w:sz w:val="22"/>
          <w:szCs w:val="22"/>
          <w:lang w:val="nl-NL" w:eastAsia="en-US"/>
        </w:rPr>
        <w:t>)</w:t>
      </w:r>
      <w:r w:rsidR="007E0FE4">
        <w:rPr>
          <w:rFonts w:ascii="Andale Mono" w:hAnsi="Andale Mono" w:cs="Andale Mono"/>
          <w:sz w:val="22"/>
          <w:szCs w:val="22"/>
          <w:lang w:val="nl-NL" w:eastAsia="en-US"/>
        </w:rPr>
        <w:t xml:space="preserve">  </w:t>
      </w:r>
      <w:r w:rsidR="001C4849" w:rsidRPr="00DB7752">
        <w:rPr>
          <w:rFonts w:ascii="Andale Mono" w:hAnsi="Andale Mono" w:cs="Andale Mono"/>
          <w:sz w:val="22"/>
          <w:szCs w:val="22"/>
          <w:lang w:val="nl-NL" w:eastAsia="en-US"/>
        </w:rPr>
        <w:t># False</w:t>
      </w:r>
    </w:p>
    <w:p w14:paraId="0ECE722E" w14:textId="4E10982D" w:rsidR="009D7A10" w:rsidRPr="00DB7752" w:rsidRDefault="007E0FE4" w:rsidP="009D7A10">
      <w:pPr>
        <w:widowControl w:val="0"/>
        <w:autoSpaceDE w:val="0"/>
        <w:autoSpaceDN w:val="0"/>
        <w:adjustRightInd w:val="0"/>
        <w:spacing w:after="240"/>
        <w:ind w:left="708"/>
        <w:rPr>
          <w:rFonts w:ascii="Andale Mono" w:hAnsi="Andale Mono" w:cs="Andale Mono"/>
          <w:sz w:val="22"/>
          <w:szCs w:val="22"/>
          <w:lang w:val="nl-NL" w:eastAsia="en-US"/>
        </w:rPr>
      </w:pPr>
      <w:r>
        <w:rPr>
          <w:rFonts w:ascii="Andale Mono" w:hAnsi="Andale Mono" w:cs="Andale Mono"/>
          <w:sz w:val="22"/>
          <w:szCs w:val="22"/>
          <w:lang w:val="nl-NL" w:eastAsia="en-US"/>
        </w:rPr>
        <w:t>voeg_overval_toe</w:t>
      </w:r>
      <w:r w:rsidRPr="00DB7752">
        <w:rPr>
          <w:rFonts w:ascii="Andale Mono" w:hAnsi="Andale Mono" w:cs="Andale Mono"/>
          <w:sz w:val="22"/>
          <w:szCs w:val="22"/>
          <w:lang w:val="nl-NL" w:eastAsia="en-US"/>
        </w:rPr>
        <w:t xml:space="preserve"> </w:t>
      </w:r>
      <w:r w:rsidR="009D7A10" w:rsidRPr="00DB7752">
        <w:rPr>
          <w:rFonts w:ascii="Andale Mono" w:hAnsi="Andale Mono" w:cs="Andale Mono"/>
          <w:sz w:val="22"/>
          <w:szCs w:val="22"/>
          <w:lang w:val="nl-NL" w:eastAsia="en-US"/>
        </w:rPr>
        <w:t>(</w:t>
      </w:r>
      <w:r w:rsidR="00FE06AB" w:rsidRPr="00DB7752">
        <w:rPr>
          <w:rFonts w:ascii="Andale Mono" w:hAnsi="Andale Mono" w:cs="Andale Mono"/>
          <w:sz w:val="22"/>
          <w:szCs w:val="22"/>
          <w:lang w:val="nl-NL" w:eastAsia="en-US"/>
        </w:rPr>
        <w:t xml:space="preserve">wereld, </w:t>
      </w:r>
      <w:r w:rsidR="009D7A10" w:rsidRPr="00DB7752">
        <w:rPr>
          <w:rFonts w:ascii="Andale Mono" w:hAnsi="Andale Mono" w:cs="Andale Mono"/>
          <w:color w:val="0000FF"/>
          <w:sz w:val="22"/>
          <w:szCs w:val="22"/>
          <w:lang w:val="nl-NL" w:eastAsia="en-US"/>
        </w:rPr>
        <w:t>1</w:t>
      </w:r>
      <w:r w:rsidR="009D7A10" w:rsidRPr="00DB7752">
        <w:rPr>
          <w:rFonts w:ascii="Andale Mono" w:hAnsi="Andale Mono" w:cs="Andale Mono"/>
          <w:sz w:val="22"/>
          <w:szCs w:val="22"/>
          <w:lang w:val="nl-NL" w:eastAsia="en-US"/>
        </w:rPr>
        <w:t>, 5)</w:t>
      </w:r>
      <w:r w:rsidR="009D7A10" w:rsidRPr="00DB7752">
        <w:rPr>
          <w:rFonts w:ascii="Andale Mono" w:hAnsi="Andale Mono" w:cs="Andale Mono"/>
          <w:sz w:val="22"/>
          <w:szCs w:val="22"/>
          <w:lang w:val="nl-NL" w:eastAsia="en-US"/>
        </w:rPr>
        <w:br/>
      </w:r>
      <w:r>
        <w:rPr>
          <w:rFonts w:ascii="Andale Mono" w:hAnsi="Andale Mono" w:cs="Andale Mono"/>
          <w:sz w:val="22"/>
          <w:szCs w:val="22"/>
          <w:lang w:val="nl-NL" w:eastAsia="en-US"/>
        </w:rPr>
        <w:t>voeg_overval_toe</w:t>
      </w:r>
      <w:r w:rsidRPr="00DB7752">
        <w:rPr>
          <w:rFonts w:ascii="Andale Mono" w:hAnsi="Andale Mono" w:cs="Andale Mono"/>
          <w:sz w:val="22"/>
          <w:szCs w:val="22"/>
          <w:lang w:val="nl-NL" w:eastAsia="en-US"/>
        </w:rPr>
        <w:t xml:space="preserve"> </w:t>
      </w:r>
      <w:r w:rsidR="009D7A10" w:rsidRPr="00DB7752">
        <w:rPr>
          <w:rFonts w:ascii="Andale Mono" w:hAnsi="Andale Mono" w:cs="Andale Mono"/>
          <w:sz w:val="22"/>
          <w:szCs w:val="22"/>
          <w:lang w:val="nl-NL" w:eastAsia="en-US"/>
        </w:rPr>
        <w:t>(</w:t>
      </w:r>
      <w:r w:rsidR="00FE06AB" w:rsidRPr="00DB7752">
        <w:rPr>
          <w:rFonts w:ascii="Andale Mono" w:hAnsi="Andale Mono" w:cs="Andale Mono"/>
          <w:sz w:val="22"/>
          <w:szCs w:val="22"/>
          <w:lang w:val="nl-NL" w:eastAsia="en-US"/>
        </w:rPr>
        <w:t xml:space="preserve">wereld, </w:t>
      </w:r>
      <w:r w:rsidR="009D7A10" w:rsidRPr="00DB7752">
        <w:rPr>
          <w:rFonts w:ascii="Andale Mono" w:hAnsi="Andale Mono" w:cs="Andale Mono"/>
          <w:color w:val="0000FF"/>
          <w:sz w:val="22"/>
          <w:szCs w:val="22"/>
          <w:lang w:val="nl-NL" w:eastAsia="en-US"/>
        </w:rPr>
        <w:t>27</w:t>
      </w:r>
      <w:r w:rsidR="009D7A10" w:rsidRPr="00DB7752">
        <w:rPr>
          <w:rFonts w:ascii="Andale Mono" w:hAnsi="Andale Mono" w:cs="Andale Mono"/>
          <w:sz w:val="22"/>
          <w:szCs w:val="22"/>
          <w:lang w:val="nl-NL" w:eastAsia="en-US"/>
        </w:rPr>
        <w:t xml:space="preserve">, </w:t>
      </w:r>
      <w:r w:rsidR="00380E2D" w:rsidRPr="00DB7752">
        <w:rPr>
          <w:rFonts w:ascii="Andale Mono" w:hAnsi="Andale Mono" w:cs="Andale Mono"/>
          <w:sz w:val="22"/>
          <w:szCs w:val="22"/>
          <w:lang w:val="nl-NL" w:eastAsia="en-US"/>
        </w:rPr>
        <w:t>9</w:t>
      </w:r>
      <w:r w:rsidR="009D7A10" w:rsidRPr="00DB7752">
        <w:rPr>
          <w:rFonts w:ascii="Andale Mono" w:hAnsi="Andale Mono" w:cs="Andale Mono"/>
          <w:sz w:val="22"/>
          <w:szCs w:val="22"/>
          <w:lang w:val="nl-NL" w:eastAsia="en-US"/>
        </w:rPr>
        <w:t>5)</w:t>
      </w:r>
      <w:r w:rsidR="009D7A10" w:rsidRPr="00DB7752">
        <w:rPr>
          <w:rFonts w:ascii="Andale Mono" w:hAnsi="Andale Mono" w:cs="Andale Mono"/>
          <w:sz w:val="22"/>
          <w:szCs w:val="22"/>
          <w:lang w:val="nl-NL" w:eastAsia="en-US"/>
        </w:rPr>
        <w:br/>
      </w:r>
      <w:r>
        <w:rPr>
          <w:rFonts w:ascii="Andale Mono" w:hAnsi="Andale Mono" w:cs="Andale Mono"/>
          <w:sz w:val="22"/>
          <w:szCs w:val="22"/>
          <w:lang w:val="nl-NL" w:eastAsia="en-US"/>
        </w:rPr>
        <w:t>voeg_overval_toe</w:t>
      </w:r>
      <w:r w:rsidRPr="00DB7752">
        <w:rPr>
          <w:rFonts w:ascii="Andale Mono" w:hAnsi="Andale Mono" w:cs="Andale Mono"/>
          <w:sz w:val="22"/>
          <w:szCs w:val="22"/>
          <w:lang w:val="nl-NL" w:eastAsia="en-US"/>
        </w:rPr>
        <w:t xml:space="preserve"> </w:t>
      </w:r>
      <w:r w:rsidR="009D7A10" w:rsidRPr="00DB7752">
        <w:rPr>
          <w:rFonts w:ascii="Andale Mono" w:hAnsi="Andale Mono" w:cs="Andale Mono"/>
          <w:sz w:val="22"/>
          <w:szCs w:val="22"/>
          <w:lang w:val="nl-NL" w:eastAsia="en-US"/>
        </w:rPr>
        <w:t>(</w:t>
      </w:r>
      <w:r w:rsidR="00FE06AB" w:rsidRPr="00DB7752">
        <w:rPr>
          <w:rFonts w:ascii="Andale Mono" w:hAnsi="Andale Mono" w:cs="Andale Mono"/>
          <w:sz w:val="22"/>
          <w:szCs w:val="22"/>
          <w:lang w:val="nl-NL" w:eastAsia="en-US"/>
        </w:rPr>
        <w:t xml:space="preserve">wereld, </w:t>
      </w:r>
      <w:r w:rsidR="009D7A10" w:rsidRPr="00DB7752">
        <w:rPr>
          <w:rFonts w:ascii="Andale Mono" w:hAnsi="Andale Mono" w:cs="Andale Mono"/>
          <w:color w:val="0000FF"/>
          <w:sz w:val="22"/>
          <w:szCs w:val="22"/>
          <w:lang w:val="nl-NL" w:eastAsia="en-US"/>
        </w:rPr>
        <w:t>1</w:t>
      </w:r>
      <w:r w:rsidR="00380E2D" w:rsidRPr="00DB7752">
        <w:rPr>
          <w:rFonts w:ascii="Andale Mono" w:hAnsi="Andale Mono" w:cs="Andale Mono"/>
          <w:color w:val="0000FF"/>
          <w:sz w:val="22"/>
          <w:szCs w:val="22"/>
          <w:lang w:val="nl-NL" w:eastAsia="en-US"/>
        </w:rPr>
        <w:t>12</w:t>
      </w:r>
      <w:r w:rsidR="009D7A10" w:rsidRPr="00DB7752">
        <w:rPr>
          <w:rFonts w:ascii="Andale Mono" w:hAnsi="Andale Mono" w:cs="Andale Mono"/>
          <w:sz w:val="22"/>
          <w:szCs w:val="22"/>
          <w:lang w:val="nl-NL" w:eastAsia="en-US"/>
        </w:rPr>
        <w:t xml:space="preserve">, </w:t>
      </w:r>
      <w:r w:rsidR="00380E2D" w:rsidRPr="00DB7752">
        <w:rPr>
          <w:rFonts w:ascii="Andale Mono" w:hAnsi="Andale Mono" w:cs="Andale Mono"/>
          <w:sz w:val="22"/>
          <w:szCs w:val="22"/>
          <w:lang w:val="nl-NL" w:eastAsia="en-US"/>
        </w:rPr>
        <w:t>22</w:t>
      </w:r>
      <w:r w:rsidR="009D7A10" w:rsidRPr="00DB7752">
        <w:rPr>
          <w:rFonts w:ascii="Andale Mono" w:hAnsi="Andale Mono" w:cs="Andale Mono"/>
          <w:sz w:val="22"/>
          <w:szCs w:val="22"/>
          <w:lang w:val="nl-NL" w:eastAsia="en-US"/>
        </w:rPr>
        <w:t>5)</w:t>
      </w:r>
      <w:r w:rsidR="009D7A10" w:rsidRPr="00DB7752">
        <w:rPr>
          <w:rFonts w:ascii="Andale Mono" w:hAnsi="Andale Mono" w:cs="Andale Mono"/>
          <w:sz w:val="22"/>
          <w:szCs w:val="22"/>
          <w:lang w:val="nl-NL" w:eastAsia="en-US"/>
        </w:rPr>
        <w:br/>
      </w:r>
      <w:r>
        <w:rPr>
          <w:rFonts w:ascii="Andale Mono" w:hAnsi="Andale Mono" w:cs="Andale Mono"/>
          <w:sz w:val="22"/>
          <w:szCs w:val="22"/>
          <w:lang w:val="nl-NL" w:eastAsia="en-US"/>
        </w:rPr>
        <w:t>voeg_overval_toe</w:t>
      </w:r>
      <w:r w:rsidRPr="00DB7752">
        <w:rPr>
          <w:rFonts w:ascii="Andale Mono" w:hAnsi="Andale Mono" w:cs="Andale Mono"/>
          <w:sz w:val="22"/>
          <w:szCs w:val="22"/>
          <w:lang w:val="nl-NL" w:eastAsia="en-US"/>
        </w:rPr>
        <w:t xml:space="preserve"> </w:t>
      </w:r>
      <w:r w:rsidR="009D7A10" w:rsidRPr="00DB7752">
        <w:rPr>
          <w:rFonts w:ascii="Andale Mono" w:hAnsi="Andale Mono" w:cs="Andale Mono"/>
          <w:sz w:val="22"/>
          <w:szCs w:val="22"/>
          <w:lang w:val="nl-NL" w:eastAsia="en-US"/>
        </w:rPr>
        <w:t>(</w:t>
      </w:r>
      <w:r w:rsidR="00FE06AB" w:rsidRPr="00DB7752">
        <w:rPr>
          <w:rFonts w:ascii="Andale Mono" w:hAnsi="Andale Mono" w:cs="Andale Mono"/>
          <w:sz w:val="22"/>
          <w:szCs w:val="22"/>
          <w:lang w:val="nl-NL" w:eastAsia="en-US"/>
        </w:rPr>
        <w:t xml:space="preserve">wereld, </w:t>
      </w:r>
      <w:r w:rsidR="009D7A10" w:rsidRPr="00DB7752">
        <w:rPr>
          <w:rFonts w:ascii="Andale Mono" w:hAnsi="Andale Mono" w:cs="Andale Mono"/>
          <w:color w:val="0000FF"/>
          <w:sz w:val="22"/>
          <w:szCs w:val="22"/>
          <w:lang w:val="nl-NL" w:eastAsia="en-US"/>
        </w:rPr>
        <w:t>1</w:t>
      </w:r>
      <w:r w:rsidR="00380E2D" w:rsidRPr="00DB7752">
        <w:rPr>
          <w:rFonts w:ascii="Andale Mono" w:hAnsi="Andale Mono" w:cs="Andale Mono"/>
          <w:color w:val="0000FF"/>
          <w:sz w:val="22"/>
          <w:szCs w:val="22"/>
          <w:lang w:val="nl-NL" w:eastAsia="en-US"/>
        </w:rPr>
        <w:t>9</w:t>
      </w:r>
      <w:r w:rsidR="009D7A10" w:rsidRPr="00DB7752">
        <w:rPr>
          <w:rFonts w:ascii="Andale Mono" w:hAnsi="Andale Mono" w:cs="Andale Mono"/>
          <w:sz w:val="22"/>
          <w:szCs w:val="22"/>
          <w:lang w:val="nl-NL" w:eastAsia="en-US"/>
        </w:rPr>
        <w:t>, 5</w:t>
      </w:r>
      <w:r w:rsidR="00380E2D" w:rsidRPr="00DB7752">
        <w:rPr>
          <w:rFonts w:ascii="Andale Mono" w:hAnsi="Andale Mono" w:cs="Andale Mono"/>
          <w:sz w:val="22"/>
          <w:szCs w:val="22"/>
          <w:lang w:val="nl-NL" w:eastAsia="en-US"/>
        </w:rPr>
        <w:t>2</w:t>
      </w:r>
      <w:r w:rsidR="009D7A10" w:rsidRPr="00DB7752">
        <w:rPr>
          <w:rFonts w:ascii="Andale Mono" w:hAnsi="Andale Mono" w:cs="Andale Mono"/>
          <w:sz w:val="22"/>
          <w:szCs w:val="22"/>
          <w:lang w:val="nl-NL" w:eastAsia="en-US"/>
        </w:rPr>
        <w:t>)</w:t>
      </w:r>
      <w:r w:rsidR="009D7A10" w:rsidRPr="00DB7752">
        <w:rPr>
          <w:rFonts w:ascii="Andale Mono" w:hAnsi="Andale Mono" w:cs="Andale Mono"/>
          <w:sz w:val="22"/>
          <w:szCs w:val="22"/>
          <w:lang w:val="nl-NL" w:eastAsia="en-US"/>
        </w:rPr>
        <w:br/>
      </w:r>
      <w:r>
        <w:rPr>
          <w:rFonts w:ascii="Andale Mono" w:hAnsi="Andale Mono" w:cs="Andale Mono"/>
          <w:sz w:val="22"/>
          <w:szCs w:val="22"/>
          <w:lang w:val="nl-NL" w:eastAsia="en-US"/>
        </w:rPr>
        <w:t>voeg_overval_toe</w:t>
      </w:r>
      <w:r w:rsidRPr="00DB7752">
        <w:rPr>
          <w:rFonts w:ascii="Andale Mono" w:hAnsi="Andale Mono" w:cs="Andale Mono"/>
          <w:sz w:val="22"/>
          <w:szCs w:val="22"/>
          <w:lang w:val="nl-NL" w:eastAsia="en-US"/>
        </w:rPr>
        <w:t xml:space="preserve"> </w:t>
      </w:r>
      <w:r w:rsidR="009D7A10" w:rsidRPr="00DB7752">
        <w:rPr>
          <w:rFonts w:ascii="Andale Mono" w:hAnsi="Andale Mono" w:cs="Andale Mono"/>
          <w:sz w:val="22"/>
          <w:szCs w:val="22"/>
          <w:lang w:val="nl-NL" w:eastAsia="en-US"/>
        </w:rPr>
        <w:t>(</w:t>
      </w:r>
      <w:r w:rsidR="00FE06AB" w:rsidRPr="00DB7752">
        <w:rPr>
          <w:rFonts w:ascii="Andale Mono" w:hAnsi="Andale Mono" w:cs="Andale Mono"/>
          <w:sz w:val="22"/>
          <w:szCs w:val="22"/>
          <w:lang w:val="nl-NL" w:eastAsia="en-US"/>
        </w:rPr>
        <w:t xml:space="preserve">wereld, </w:t>
      </w:r>
      <w:r w:rsidR="009D7A10" w:rsidRPr="00DB7752">
        <w:rPr>
          <w:rFonts w:ascii="Andale Mono" w:hAnsi="Andale Mono" w:cs="Andale Mono"/>
          <w:color w:val="0000FF"/>
          <w:sz w:val="22"/>
          <w:szCs w:val="22"/>
          <w:lang w:val="nl-NL" w:eastAsia="en-US"/>
        </w:rPr>
        <w:t>1</w:t>
      </w:r>
      <w:r w:rsidR="009D7A10" w:rsidRPr="00DB7752">
        <w:rPr>
          <w:rFonts w:ascii="Andale Mono" w:hAnsi="Andale Mono" w:cs="Andale Mono"/>
          <w:sz w:val="22"/>
          <w:szCs w:val="22"/>
          <w:lang w:val="nl-NL" w:eastAsia="en-US"/>
        </w:rPr>
        <w:t xml:space="preserve">, </w:t>
      </w:r>
      <w:r w:rsidR="00380E2D" w:rsidRPr="00DB7752">
        <w:rPr>
          <w:rFonts w:ascii="Andale Mono" w:hAnsi="Andale Mono" w:cs="Andale Mono"/>
          <w:sz w:val="22"/>
          <w:szCs w:val="22"/>
          <w:lang w:val="nl-NL" w:eastAsia="en-US"/>
        </w:rPr>
        <w:t>22</w:t>
      </w:r>
      <w:r w:rsidR="009D7A10" w:rsidRPr="00DB7752">
        <w:rPr>
          <w:rFonts w:ascii="Andale Mono" w:hAnsi="Andale Mono" w:cs="Andale Mono"/>
          <w:sz w:val="22"/>
          <w:szCs w:val="22"/>
          <w:lang w:val="nl-NL" w:eastAsia="en-US"/>
        </w:rPr>
        <w:t>5)</w:t>
      </w:r>
      <w:r w:rsidR="009D7A10" w:rsidRPr="00DB7752">
        <w:rPr>
          <w:rFonts w:ascii="Andale Mono" w:hAnsi="Andale Mono" w:cs="Andale Mono"/>
          <w:sz w:val="22"/>
          <w:szCs w:val="22"/>
          <w:lang w:val="nl-NL" w:eastAsia="en-US"/>
        </w:rPr>
        <w:br/>
      </w:r>
      <w:r>
        <w:rPr>
          <w:rFonts w:ascii="Andale Mono" w:hAnsi="Andale Mono" w:cs="Andale Mono"/>
          <w:sz w:val="22"/>
          <w:szCs w:val="22"/>
          <w:lang w:val="nl-NL" w:eastAsia="en-US"/>
        </w:rPr>
        <w:t>voeg_overval_toe</w:t>
      </w:r>
      <w:r w:rsidRPr="00DB7752">
        <w:rPr>
          <w:rFonts w:ascii="Andale Mono" w:hAnsi="Andale Mono" w:cs="Andale Mono"/>
          <w:sz w:val="22"/>
          <w:szCs w:val="22"/>
          <w:lang w:val="nl-NL" w:eastAsia="en-US"/>
        </w:rPr>
        <w:t xml:space="preserve"> </w:t>
      </w:r>
      <w:r w:rsidR="009D7A10" w:rsidRPr="00DB7752">
        <w:rPr>
          <w:rFonts w:ascii="Andale Mono" w:hAnsi="Andale Mono" w:cs="Andale Mono"/>
          <w:sz w:val="22"/>
          <w:szCs w:val="22"/>
          <w:lang w:val="nl-NL" w:eastAsia="en-US"/>
        </w:rPr>
        <w:t>(</w:t>
      </w:r>
      <w:r w:rsidR="00FE06AB" w:rsidRPr="00DB7752">
        <w:rPr>
          <w:rFonts w:ascii="Andale Mono" w:hAnsi="Andale Mono" w:cs="Andale Mono"/>
          <w:sz w:val="22"/>
          <w:szCs w:val="22"/>
          <w:lang w:val="nl-NL" w:eastAsia="en-US"/>
        </w:rPr>
        <w:t xml:space="preserve">wereld, </w:t>
      </w:r>
      <w:r w:rsidR="00380E2D" w:rsidRPr="00DB7752">
        <w:rPr>
          <w:rFonts w:ascii="Andale Mono" w:hAnsi="Andale Mono" w:cs="Andale Mono"/>
          <w:sz w:val="22"/>
          <w:szCs w:val="22"/>
          <w:lang w:val="nl-NL" w:eastAsia="en-US"/>
        </w:rPr>
        <w:t>5</w:t>
      </w:r>
      <w:r w:rsidR="009D7A10" w:rsidRPr="00DB7752">
        <w:rPr>
          <w:rFonts w:ascii="Andale Mono" w:hAnsi="Andale Mono" w:cs="Andale Mono"/>
          <w:color w:val="0000FF"/>
          <w:sz w:val="22"/>
          <w:szCs w:val="22"/>
          <w:lang w:val="nl-NL" w:eastAsia="en-US"/>
        </w:rPr>
        <w:t>1</w:t>
      </w:r>
      <w:r w:rsidR="009D7A10" w:rsidRPr="00DB7752">
        <w:rPr>
          <w:rFonts w:ascii="Andale Mono" w:hAnsi="Andale Mono" w:cs="Andale Mono"/>
          <w:sz w:val="22"/>
          <w:szCs w:val="22"/>
          <w:lang w:val="nl-NL" w:eastAsia="en-US"/>
        </w:rPr>
        <w:t xml:space="preserve">, </w:t>
      </w:r>
      <w:r w:rsidR="00380E2D" w:rsidRPr="00DB7752">
        <w:rPr>
          <w:rFonts w:ascii="Andale Mono" w:hAnsi="Andale Mono" w:cs="Andale Mono"/>
          <w:sz w:val="22"/>
          <w:szCs w:val="22"/>
          <w:lang w:val="nl-NL" w:eastAsia="en-US"/>
        </w:rPr>
        <w:t>18</w:t>
      </w:r>
      <w:r w:rsidR="009D7A10" w:rsidRPr="00DB7752">
        <w:rPr>
          <w:rFonts w:ascii="Andale Mono" w:hAnsi="Andale Mono" w:cs="Andale Mono"/>
          <w:sz w:val="22"/>
          <w:szCs w:val="22"/>
          <w:lang w:val="nl-NL" w:eastAsia="en-US"/>
        </w:rPr>
        <w:t>5)</w:t>
      </w:r>
      <w:r w:rsidR="009D7A10" w:rsidRPr="00DB7752">
        <w:rPr>
          <w:rFonts w:ascii="Andale Mono" w:hAnsi="Andale Mono" w:cs="Andale Mono"/>
          <w:sz w:val="22"/>
          <w:szCs w:val="22"/>
          <w:lang w:val="nl-NL" w:eastAsia="en-US"/>
        </w:rPr>
        <w:br/>
      </w:r>
      <w:r>
        <w:rPr>
          <w:rFonts w:ascii="Andale Mono" w:hAnsi="Andale Mono" w:cs="Andale Mono"/>
          <w:sz w:val="22"/>
          <w:szCs w:val="22"/>
          <w:lang w:val="nl-NL" w:eastAsia="en-US"/>
        </w:rPr>
        <w:t>voeg_overval_toe</w:t>
      </w:r>
      <w:r w:rsidRPr="00DB7752">
        <w:rPr>
          <w:rFonts w:ascii="Andale Mono" w:hAnsi="Andale Mono" w:cs="Andale Mono"/>
          <w:sz w:val="22"/>
          <w:szCs w:val="22"/>
          <w:lang w:val="nl-NL" w:eastAsia="en-US"/>
        </w:rPr>
        <w:t xml:space="preserve"> </w:t>
      </w:r>
      <w:r w:rsidR="009D7A10" w:rsidRPr="00DB7752">
        <w:rPr>
          <w:rFonts w:ascii="Andale Mono" w:hAnsi="Andale Mono" w:cs="Andale Mono"/>
          <w:sz w:val="22"/>
          <w:szCs w:val="22"/>
          <w:lang w:val="nl-NL" w:eastAsia="en-US"/>
        </w:rPr>
        <w:t>(</w:t>
      </w:r>
      <w:r w:rsidR="00FE06AB" w:rsidRPr="00DB7752">
        <w:rPr>
          <w:rFonts w:ascii="Andale Mono" w:hAnsi="Andale Mono" w:cs="Andale Mono"/>
          <w:sz w:val="22"/>
          <w:szCs w:val="22"/>
          <w:lang w:val="nl-NL" w:eastAsia="en-US"/>
        </w:rPr>
        <w:t xml:space="preserve">wereld, </w:t>
      </w:r>
      <w:r w:rsidR="00380E2D" w:rsidRPr="00DB7752">
        <w:rPr>
          <w:rFonts w:ascii="Andale Mono" w:hAnsi="Andale Mono" w:cs="Andale Mono"/>
          <w:sz w:val="22"/>
          <w:szCs w:val="22"/>
          <w:lang w:val="nl-NL" w:eastAsia="en-US"/>
        </w:rPr>
        <w:t>23</w:t>
      </w:r>
      <w:r w:rsidR="009D7A10" w:rsidRPr="00DB7752">
        <w:rPr>
          <w:rFonts w:ascii="Andale Mono" w:hAnsi="Andale Mono" w:cs="Andale Mono"/>
          <w:color w:val="0000FF"/>
          <w:sz w:val="22"/>
          <w:szCs w:val="22"/>
          <w:lang w:val="nl-NL" w:eastAsia="en-US"/>
        </w:rPr>
        <w:t>1</w:t>
      </w:r>
      <w:r w:rsidR="009D7A10" w:rsidRPr="00DB7752">
        <w:rPr>
          <w:rFonts w:ascii="Andale Mono" w:hAnsi="Andale Mono" w:cs="Andale Mono"/>
          <w:sz w:val="22"/>
          <w:szCs w:val="22"/>
          <w:lang w:val="nl-NL" w:eastAsia="en-US"/>
        </w:rPr>
        <w:t>, 5)</w:t>
      </w:r>
      <w:r w:rsidR="009D7A10" w:rsidRPr="00DB7752">
        <w:rPr>
          <w:rFonts w:ascii="Andale Mono" w:hAnsi="Andale Mono" w:cs="Andale Mono"/>
          <w:sz w:val="22"/>
          <w:szCs w:val="22"/>
          <w:lang w:val="nl-NL" w:eastAsia="en-US"/>
        </w:rPr>
        <w:br/>
      </w:r>
      <w:r>
        <w:rPr>
          <w:rFonts w:ascii="Andale Mono" w:hAnsi="Andale Mono" w:cs="Andale Mono"/>
          <w:sz w:val="22"/>
          <w:szCs w:val="22"/>
          <w:lang w:val="nl-NL" w:eastAsia="en-US"/>
        </w:rPr>
        <w:t>voeg_overval_toe</w:t>
      </w:r>
      <w:r w:rsidRPr="00DB7752">
        <w:rPr>
          <w:rFonts w:ascii="Andale Mono" w:hAnsi="Andale Mono" w:cs="Andale Mono"/>
          <w:sz w:val="22"/>
          <w:szCs w:val="22"/>
          <w:lang w:val="nl-NL" w:eastAsia="en-US"/>
        </w:rPr>
        <w:t xml:space="preserve"> </w:t>
      </w:r>
      <w:r w:rsidR="00380E2D" w:rsidRPr="00DB7752">
        <w:rPr>
          <w:rFonts w:ascii="Andale Mono" w:hAnsi="Andale Mono" w:cs="Andale Mono"/>
          <w:sz w:val="22"/>
          <w:szCs w:val="22"/>
          <w:lang w:val="nl-NL" w:eastAsia="en-US"/>
        </w:rPr>
        <w:t>(</w:t>
      </w:r>
      <w:r w:rsidR="00FE06AB" w:rsidRPr="00DB7752">
        <w:rPr>
          <w:rFonts w:ascii="Andale Mono" w:hAnsi="Andale Mono" w:cs="Andale Mono"/>
          <w:sz w:val="22"/>
          <w:szCs w:val="22"/>
          <w:lang w:val="nl-NL" w:eastAsia="en-US"/>
        </w:rPr>
        <w:t xml:space="preserve">wereld, </w:t>
      </w:r>
      <w:r w:rsidR="00380E2D" w:rsidRPr="00DB7752">
        <w:rPr>
          <w:rFonts w:ascii="Andale Mono" w:hAnsi="Andale Mono" w:cs="Andale Mono"/>
          <w:color w:val="0000FF"/>
          <w:sz w:val="22"/>
          <w:szCs w:val="22"/>
          <w:lang w:val="nl-NL" w:eastAsia="en-US"/>
        </w:rPr>
        <w:t>19</w:t>
      </w:r>
      <w:r w:rsidR="00380E2D" w:rsidRPr="00DB7752">
        <w:rPr>
          <w:rFonts w:ascii="Andale Mono" w:hAnsi="Andale Mono" w:cs="Andale Mono"/>
          <w:sz w:val="22"/>
          <w:szCs w:val="22"/>
          <w:lang w:val="nl-NL" w:eastAsia="en-US"/>
        </w:rPr>
        <w:t>, 52)</w:t>
      </w:r>
    </w:p>
    <w:p w14:paraId="20FF136C" w14:textId="5B5A301C" w:rsidR="00FE06AB" w:rsidRPr="00DB7752" w:rsidRDefault="00FE06AB" w:rsidP="00FE06AB">
      <w:pPr>
        <w:widowControl w:val="0"/>
        <w:autoSpaceDE w:val="0"/>
        <w:autoSpaceDN w:val="0"/>
        <w:adjustRightInd w:val="0"/>
        <w:spacing w:after="240"/>
        <w:ind w:left="708"/>
        <w:rPr>
          <w:rFonts w:ascii="Andale Mono" w:hAnsi="Andale Mono" w:cs="Andale Mono"/>
          <w:sz w:val="22"/>
          <w:szCs w:val="22"/>
          <w:lang w:val="nl-NL" w:eastAsia="en-US"/>
        </w:rPr>
      </w:pPr>
      <w:r w:rsidRPr="00DB7752">
        <w:rPr>
          <w:rFonts w:ascii="Andale Mono" w:hAnsi="Andale Mono" w:cs="Andale Mono"/>
          <w:sz w:val="22"/>
          <w:szCs w:val="22"/>
          <w:lang w:val="nl-NL" w:eastAsia="en-US"/>
        </w:rPr>
        <w:t>print(</w:t>
      </w:r>
      <w:r w:rsidR="007E0FE4" w:rsidRPr="00DB7752">
        <w:rPr>
          <w:rFonts w:ascii="Andale Mono" w:hAnsi="Andale Mono" w:cs="Andale Mono"/>
          <w:sz w:val="22"/>
          <w:szCs w:val="22"/>
          <w:lang w:val="nl-NL" w:eastAsia="en-US"/>
        </w:rPr>
        <w:t>geef</w:t>
      </w:r>
      <w:r w:rsidR="007E0FE4">
        <w:rPr>
          <w:rFonts w:ascii="Andale Mono" w:hAnsi="Andale Mono" w:cs="Andale Mono"/>
          <w:sz w:val="22"/>
          <w:szCs w:val="22"/>
          <w:lang w:val="nl-NL" w:eastAsia="en-US"/>
        </w:rPr>
        <w:t>_a</w:t>
      </w:r>
      <w:r w:rsidR="007E0FE4" w:rsidRPr="00DB7752">
        <w:rPr>
          <w:rFonts w:ascii="Andale Mono" w:hAnsi="Andale Mono" w:cs="Andale Mono"/>
          <w:sz w:val="22"/>
          <w:szCs w:val="22"/>
          <w:lang w:val="nl-NL" w:eastAsia="en-US"/>
        </w:rPr>
        <w:t>antal</w:t>
      </w:r>
      <w:r w:rsidR="007E0FE4">
        <w:rPr>
          <w:rFonts w:ascii="Andale Mono" w:hAnsi="Andale Mono" w:cs="Andale Mono"/>
          <w:sz w:val="22"/>
          <w:szCs w:val="22"/>
          <w:lang w:val="nl-NL" w:eastAsia="en-US"/>
        </w:rPr>
        <w:t>_o</w:t>
      </w:r>
      <w:r w:rsidR="007E0FE4" w:rsidRPr="00DB7752">
        <w:rPr>
          <w:rFonts w:ascii="Andale Mono" w:hAnsi="Andale Mono" w:cs="Andale Mono"/>
          <w:sz w:val="22"/>
          <w:szCs w:val="22"/>
          <w:lang w:val="nl-NL" w:eastAsia="en-US"/>
        </w:rPr>
        <w:t xml:space="preserve">vervallen </w:t>
      </w:r>
      <w:r w:rsidRPr="00DB7752">
        <w:rPr>
          <w:rFonts w:ascii="Andale Mono" w:hAnsi="Andale Mono" w:cs="Andale Mono"/>
          <w:sz w:val="22"/>
          <w:szCs w:val="22"/>
          <w:lang w:val="nl-NL" w:eastAsia="en-US"/>
        </w:rPr>
        <w:t>(wereld))</w:t>
      </w:r>
      <w:r w:rsidR="001C4849" w:rsidRPr="00DB7752">
        <w:rPr>
          <w:rFonts w:ascii="Andale Mono" w:hAnsi="Andale Mono" w:cs="Andale Mono"/>
          <w:sz w:val="22"/>
          <w:szCs w:val="22"/>
          <w:lang w:val="nl-NL" w:eastAsia="en-US"/>
        </w:rPr>
        <w:tab/>
      </w:r>
      <w:r w:rsidR="001C4849" w:rsidRPr="00DB7752">
        <w:rPr>
          <w:rFonts w:ascii="Andale Mono" w:hAnsi="Andale Mono" w:cs="Andale Mono"/>
          <w:sz w:val="22"/>
          <w:szCs w:val="22"/>
          <w:lang w:val="nl-NL" w:eastAsia="en-US"/>
        </w:rPr>
        <w:tab/>
      </w:r>
      <w:r w:rsidR="001C4849" w:rsidRPr="00DB7752">
        <w:rPr>
          <w:rFonts w:ascii="Andale Mono" w:hAnsi="Andale Mono" w:cs="Andale Mono"/>
          <w:sz w:val="22"/>
          <w:szCs w:val="22"/>
          <w:lang w:val="nl-NL" w:eastAsia="en-US"/>
        </w:rPr>
        <w:tab/>
      </w:r>
      <w:r w:rsidR="007E0FE4">
        <w:rPr>
          <w:rFonts w:ascii="Andale Mono" w:hAnsi="Andale Mono" w:cs="Andale Mono"/>
          <w:sz w:val="22"/>
          <w:szCs w:val="22"/>
          <w:lang w:val="nl-NL" w:eastAsia="en-US"/>
        </w:rPr>
        <w:tab/>
        <w:t xml:space="preserve">   </w:t>
      </w:r>
      <w:r w:rsidR="001C4849" w:rsidRPr="00DB7752">
        <w:rPr>
          <w:rFonts w:ascii="Andale Mono" w:hAnsi="Andale Mono" w:cs="Andale Mono"/>
          <w:sz w:val="22"/>
          <w:szCs w:val="22"/>
          <w:lang w:val="nl-NL" w:eastAsia="en-US"/>
        </w:rPr>
        <w:t># 8</w:t>
      </w:r>
      <w:r w:rsidRPr="00DB7752">
        <w:rPr>
          <w:rFonts w:ascii="Andale Mono" w:hAnsi="Andale Mono" w:cs="Andale Mono"/>
          <w:sz w:val="22"/>
          <w:szCs w:val="22"/>
          <w:lang w:val="nl-NL" w:eastAsia="en-US"/>
        </w:rPr>
        <w:br/>
        <w:t>print(</w:t>
      </w:r>
      <w:r w:rsidR="007E0FE4" w:rsidRPr="00DB7752">
        <w:rPr>
          <w:rFonts w:ascii="Andale Mono" w:hAnsi="Andale Mono" w:cs="Andale Mono"/>
          <w:sz w:val="22"/>
          <w:szCs w:val="22"/>
          <w:lang w:val="nl-NL" w:eastAsia="en-US"/>
        </w:rPr>
        <w:t>er</w:t>
      </w:r>
      <w:r w:rsidR="007E0FE4">
        <w:rPr>
          <w:rFonts w:ascii="Andale Mono" w:hAnsi="Andale Mono" w:cs="Andale Mono"/>
          <w:sz w:val="22"/>
          <w:szCs w:val="22"/>
          <w:lang w:val="nl-NL" w:eastAsia="en-US"/>
        </w:rPr>
        <w:t>_i</w:t>
      </w:r>
      <w:r w:rsidR="007E0FE4" w:rsidRPr="00DB7752">
        <w:rPr>
          <w:rFonts w:ascii="Andale Mono" w:hAnsi="Andale Mono" w:cs="Andale Mono"/>
          <w:sz w:val="22"/>
          <w:szCs w:val="22"/>
          <w:lang w:val="nl-NL" w:eastAsia="en-US"/>
        </w:rPr>
        <w:t>s</w:t>
      </w:r>
      <w:r w:rsidR="007E0FE4">
        <w:rPr>
          <w:rFonts w:ascii="Andale Mono" w:hAnsi="Andale Mono" w:cs="Andale Mono"/>
          <w:sz w:val="22"/>
          <w:szCs w:val="22"/>
          <w:lang w:val="nl-NL" w:eastAsia="en-US"/>
        </w:rPr>
        <w:t>_e</w:t>
      </w:r>
      <w:r w:rsidR="007E0FE4" w:rsidRPr="00DB7752">
        <w:rPr>
          <w:rFonts w:ascii="Andale Mono" w:hAnsi="Andale Mono" w:cs="Andale Mono"/>
          <w:sz w:val="22"/>
          <w:szCs w:val="22"/>
          <w:lang w:val="nl-NL" w:eastAsia="en-US"/>
        </w:rPr>
        <w:t>en</w:t>
      </w:r>
      <w:r w:rsidR="007E0FE4">
        <w:rPr>
          <w:rFonts w:ascii="Andale Mono" w:hAnsi="Andale Mono" w:cs="Andale Mono"/>
          <w:sz w:val="22"/>
          <w:szCs w:val="22"/>
          <w:lang w:val="nl-NL" w:eastAsia="en-US"/>
        </w:rPr>
        <w:t>_o</w:t>
      </w:r>
      <w:r w:rsidR="007E0FE4" w:rsidRPr="00DB7752">
        <w:rPr>
          <w:rFonts w:ascii="Andale Mono" w:hAnsi="Andale Mono" w:cs="Andale Mono"/>
          <w:sz w:val="22"/>
          <w:szCs w:val="22"/>
          <w:lang w:val="nl-NL" w:eastAsia="en-US"/>
        </w:rPr>
        <w:t>verval</w:t>
      </w:r>
      <w:r w:rsidR="007E0FE4">
        <w:rPr>
          <w:rFonts w:ascii="Andale Mono" w:hAnsi="Andale Mono" w:cs="Andale Mono"/>
          <w:sz w:val="22"/>
          <w:szCs w:val="22"/>
          <w:lang w:val="nl-NL" w:eastAsia="en-US"/>
        </w:rPr>
        <w:t>_g</w:t>
      </w:r>
      <w:r w:rsidR="007E0FE4" w:rsidRPr="00DB7752">
        <w:rPr>
          <w:rFonts w:ascii="Andale Mono" w:hAnsi="Andale Mono" w:cs="Andale Mono"/>
          <w:sz w:val="22"/>
          <w:szCs w:val="22"/>
          <w:lang w:val="nl-NL" w:eastAsia="en-US"/>
        </w:rPr>
        <w:t>ebeurd</w:t>
      </w:r>
      <w:r w:rsidR="007E0FE4">
        <w:rPr>
          <w:rFonts w:ascii="Andale Mono" w:hAnsi="Andale Mono" w:cs="Andale Mono"/>
          <w:sz w:val="22"/>
          <w:szCs w:val="22"/>
          <w:lang w:val="nl-NL" w:eastAsia="en-US"/>
        </w:rPr>
        <w:t>_o</w:t>
      </w:r>
      <w:r w:rsidR="007E0FE4" w:rsidRPr="00DB7752">
        <w:rPr>
          <w:rFonts w:ascii="Andale Mono" w:hAnsi="Andale Mono" w:cs="Andale Mono"/>
          <w:sz w:val="22"/>
          <w:szCs w:val="22"/>
          <w:lang w:val="nl-NL" w:eastAsia="en-US"/>
        </w:rPr>
        <w:t>p</w:t>
      </w:r>
      <w:r w:rsidR="007E0FE4">
        <w:rPr>
          <w:rFonts w:ascii="Andale Mono" w:hAnsi="Andale Mono" w:cs="Andale Mono"/>
          <w:sz w:val="22"/>
          <w:szCs w:val="22"/>
          <w:lang w:val="nl-NL" w:eastAsia="en-US"/>
        </w:rPr>
        <w:t>_p</w:t>
      </w:r>
      <w:r w:rsidR="007E0FE4" w:rsidRPr="00DB7752">
        <w:rPr>
          <w:rFonts w:ascii="Andale Mono" w:hAnsi="Andale Mono" w:cs="Andale Mono"/>
          <w:sz w:val="22"/>
          <w:szCs w:val="22"/>
          <w:lang w:val="nl-NL" w:eastAsia="en-US"/>
        </w:rPr>
        <w:t xml:space="preserve">ositie </w:t>
      </w:r>
      <w:r w:rsidRPr="00DB7752">
        <w:rPr>
          <w:rFonts w:ascii="Andale Mono" w:hAnsi="Andale Mono" w:cs="Andale Mono"/>
          <w:sz w:val="22"/>
          <w:szCs w:val="22"/>
          <w:lang w:val="nl-NL" w:eastAsia="en-US"/>
        </w:rPr>
        <w:t>(wereld, 19, 52)</w:t>
      </w:r>
      <w:r w:rsidR="00AB3E7E">
        <w:rPr>
          <w:rFonts w:ascii="Andale Mono" w:hAnsi="Andale Mono" w:cs="Andale Mono"/>
          <w:sz w:val="22"/>
          <w:szCs w:val="22"/>
          <w:lang w:val="nl-NL" w:eastAsia="en-US"/>
        </w:rPr>
        <w:t>)</w:t>
      </w:r>
      <w:r w:rsidR="007E0FE4">
        <w:rPr>
          <w:rFonts w:ascii="Andale Mono" w:hAnsi="Andale Mono" w:cs="Andale Mono"/>
          <w:sz w:val="22"/>
          <w:szCs w:val="22"/>
          <w:lang w:val="nl-NL" w:eastAsia="en-US"/>
        </w:rPr>
        <w:t xml:space="preserve">  </w:t>
      </w:r>
      <w:r w:rsidR="001C4849" w:rsidRPr="00DB7752">
        <w:rPr>
          <w:rFonts w:ascii="Andale Mono" w:hAnsi="Andale Mono" w:cs="Andale Mono"/>
          <w:sz w:val="22"/>
          <w:szCs w:val="22"/>
          <w:lang w:val="nl-NL" w:eastAsia="en-US"/>
        </w:rPr>
        <w:t># True</w:t>
      </w:r>
      <w:r w:rsidR="001C4849" w:rsidRPr="00DB7752">
        <w:rPr>
          <w:rFonts w:ascii="Andale Mono" w:hAnsi="Andale Mono" w:cs="Andale Mono"/>
          <w:sz w:val="22"/>
          <w:szCs w:val="22"/>
          <w:lang w:val="nl-NL" w:eastAsia="en-US"/>
        </w:rPr>
        <w:br/>
        <w:t>print(</w:t>
      </w:r>
      <w:r w:rsidR="007E0FE4" w:rsidRPr="00DB7752">
        <w:rPr>
          <w:rFonts w:ascii="Andale Mono" w:hAnsi="Andale Mono" w:cs="Andale Mono"/>
          <w:sz w:val="22"/>
          <w:szCs w:val="22"/>
          <w:lang w:val="nl-NL" w:eastAsia="en-US"/>
        </w:rPr>
        <w:t>er</w:t>
      </w:r>
      <w:r w:rsidR="007E0FE4">
        <w:rPr>
          <w:rFonts w:ascii="Andale Mono" w:hAnsi="Andale Mono" w:cs="Andale Mono"/>
          <w:sz w:val="22"/>
          <w:szCs w:val="22"/>
          <w:lang w:val="nl-NL" w:eastAsia="en-US"/>
        </w:rPr>
        <w:t>_i</w:t>
      </w:r>
      <w:r w:rsidR="007E0FE4" w:rsidRPr="00DB7752">
        <w:rPr>
          <w:rFonts w:ascii="Andale Mono" w:hAnsi="Andale Mono" w:cs="Andale Mono"/>
          <w:sz w:val="22"/>
          <w:szCs w:val="22"/>
          <w:lang w:val="nl-NL" w:eastAsia="en-US"/>
        </w:rPr>
        <w:t>s</w:t>
      </w:r>
      <w:r w:rsidR="007E0FE4">
        <w:rPr>
          <w:rFonts w:ascii="Andale Mono" w:hAnsi="Andale Mono" w:cs="Andale Mono"/>
          <w:sz w:val="22"/>
          <w:szCs w:val="22"/>
          <w:lang w:val="nl-NL" w:eastAsia="en-US"/>
        </w:rPr>
        <w:t>_e</w:t>
      </w:r>
      <w:r w:rsidR="007E0FE4" w:rsidRPr="00DB7752">
        <w:rPr>
          <w:rFonts w:ascii="Andale Mono" w:hAnsi="Andale Mono" w:cs="Andale Mono"/>
          <w:sz w:val="22"/>
          <w:szCs w:val="22"/>
          <w:lang w:val="nl-NL" w:eastAsia="en-US"/>
        </w:rPr>
        <w:t>en</w:t>
      </w:r>
      <w:r w:rsidR="007E0FE4">
        <w:rPr>
          <w:rFonts w:ascii="Andale Mono" w:hAnsi="Andale Mono" w:cs="Andale Mono"/>
          <w:sz w:val="22"/>
          <w:szCs w:val="22"/>
          <w:lang w:val="nl-NL" w:eastAsia="en-US"/>
        </w:rPr>
        <w:t>_o</w:t>
      </w:r>
      <w:r w:rsidR="007E0FE4" w:rsidRPr="00DB7752">
        <w:rPr>
          <w:rFonts w:ascii="Andale Mono" w:hAnsi="Andale Mono" w:cs="Andale Mono"/>
          <w:sz w:val="22"/>
          <w:szCs w:val="22"/>
          <w:lang w:val="nl-NL" w:eastAsia="en-US"/>
        </w:rPr>
        <w:t>verval</w:t>
      </w:r>
      <w:r w:rsidR="007E0FE4">
        <w:rPr>
          <w:rFonts w:ascii="Andale Mono" w:hAnsi="Andale Mono" w:cs="Andale Mono"/>
          <w:sz w:val="22"/>
          <w:szCs w:val="22"/>
          <w:lang w:val="nl-NL" w:eastAsia="en-US"/>
        </w:rPr>
        <w:t>_g</w:t>
      </w:r>
      <w:r w:rsidR="007E0FE4" w:rsidRPr="00DB7752">
        <w:rPr>
          <w:rFonts w:ascii="Andale Mono" w:hAnsi="Andale Mono" w:cs="Andale Mono"/>
          <w:sz w:val="22"/>
          <w:szCs w:val="22"/>
          <w:lang w:val="nl-NL" w:eastAsia="en-US"/>
        </w:rPr>
        <w:t>ebeurd</w:t>
      </w:r>
      <w:r w:rsidR="007E0FE4">
        <w:rPr>
          <w:rFonts w:ascii="Andale Mono" w:hAnsi="Andale Mono" w:cs="Andale Mono"/>
          <w:sz w:val="22"/>
          <w:szCs w:val="22"/>
          <w:lang w:val="nl-NL" w:eastAsia="en-US"/>
        </w:rPr>
        <w:t>_o</w:t>
      </w:r>
      <w:r w:rsidR="007E0FE4" w:rsidRPr="00DB7752">
        <w:rPr>
          <w:rFonts w:ascii="Andale Mono" w:hAnsi="Andale Mono" w:cs="Andale Mono"/>
          <w:sz w:val="22"/>
          <w:szCs w:val="22"/>
          <w:lang w:val="nl-NL" w:eastAsia="en-US"/>
        </w:rPr>
        <w:t>p</w:t>
      </w:r>
      <w:r w:rsidR="007E0FE4">
        <w:rPr>
          <w:rFonts w:ascii="Andale Mono" w:hAnsi="Andale Mono" w:cs="Andale Mono"/>
          <w:sz w:val="22"/>
          <w:szCs w:val="22"/>
          <w:lang w:val="nl-NL" w:eastAsia="en-US"/>
        </w:rPr>
        <w:t>_p</w:t>
      </w:r>
      <w:r w:rsidR="007E0FE4" w:rsidRPr="00DB7752">
        <w:rPr>
          <w:rFonts w:ascii="Andale Mono" w:hAnsi="Andale Mono" w:cs="Andale Mono"/>
          <w:sz w:val="22"/>
          <w:szCs w:val="22"/>
          <w:lang w:val="nl-NL" w:eastAsia="en-US"/>
        </w:rPr>
        <w:t xml:space="preserve">ositie </w:t>
      </w:r>
      <w:r w:rsidR="001C4849" w:rsidRPr="00DB7752">
        <w:rPr>
          <w:rFonts w:ascii="Andale Mono" w:hAnsi="Andale Mono" w:cs="Andale Mono"/>
          <w:sz w:val="22"/>
          <w:szCs w:val="22"/>
          <w:lang w:val="nl-NL" w:eastAsia="en-US"/>
        </w:rPr>
        <w:t>(wereld, 319, 520)</w:t>
      </w:r>
      <w:r w:rsidR="00AB3E7E">
        <w:rPr>
          <w:rFonts w:ascii="Andale Mono" w:hAnsi="Andale Mono" w:cs="Andale Mono"/>
          <w:sz w:val="22"/>
          <w:szCs w:val="22"/>
          <w:lang w:val="nl-NL" w:eastAsia="en-US"/>
        </w:rPr>
        <w:t>)</w:t>
      </w:r>
      <w:r w:rsidR="001C4849" w:rsidRPr="00DB7752">
        <w:rPr>
          <w:rFonts w:ascii="Andale Mono" w:hAnsi="Andale Mono" w:cs="Andale Mono"/>
          <w:sz w:val="22"/>
          <w:szCs w:val="22"/>
          <w:lang w:val="nl-NL" w:eastAsia="en-US"/>
        </w:rPr>
        <w:t># False</w:t>
      </w:r>
    </w:p>
    <w:p w14:paraId="7498DF5D" w14:textId="36067388" w:rsidR="009D7A10" w:rsidRPr="00DB7752" w:rsidRDefault="001C4849" w:rsidP="00843CED">
      <w:pPr>
        <w:widowControl w:val="0"/>
        <w:autoSpaceDE w:val="0"/>
        <w:autoSpaceDN w:val="0"/>
        <w:adjustRightInd w:val="0"/>
        <w:spacing w:after="240"/>
        <w:ind w:left="708"/>
        <w:rPr>
          <w:rFonts w:ascii="Andale Mono" w:hAnsi="Andale Mono" w:cs="Andale Mono"/>
          <w:sz w:val="22"/>
          <w:szCs w:val="22"/>
          <w:lang w:val="nl-NL" w:eastAsia="en-US"/>
        </w:rPr>
      </w:pPr>
      <w:r w:rsidRPr="00DB7752">
        <w:rPr>
          <w:rFonts w:ascii="Andale Mono" w:hAnsi="Andale Mono" w:cs="Andale Mono"/>
          <w:sz w:val="22"/>
          <w:szCs w:val="22"/>
          <w:lang w:val="nl-NL" w:eastAsia="en-US"/>
        </w:rPr>
        <w:lastRenderedPageBreak/>
        <w:t>print(</w:t>
      </w:r>
      <w:r w:rsidR="007E0FE4" w:rsidRPr="00DB7752">
        <w:rPr>
          <w:rFonts w:ascii="Andale Mono" w:hAnsi="Andale Mono" w:cs="Andale Mono"/>
          <w:sz w:val="22"/>
          <w:szCs w:val="22"/>
          <w:lang w:val="nl-NL" w:eastAsia="en-US"/>
        </w:rPr>
        <w:t>meeste</w:t>
      </w:r>
      <w:r w:rsidR="007E0FE4">
        <w:rPr>
          <w:rFonts w:ascii="Andale Mono" w:hAnsi="Andale Mono" w:cs="Andale Mono"/>
          <w:sz w:val="22"/>
          <w:szCs w:val="22"/>
          <w:lang w:val="nl-NL" w:eastAsia="en-US"/>
        </w:rPr>
        <w:t>_o</w:t>
      </w:r>
      <w:r w:rsidR="007E0FE4" w:rsidRPr="00DB7752">
        <w:rPr>
          <w:rFonts w:ascii="Andale Mono" w:hAnsi="Andale Mono" w:cs="Andale Mono"/>
          <w:sz w:val="22"/>
          <w:szCs w:val="22"/>
          <w:lang w:val="nl-NL" w:eastAsia="en-US"/>
        </w:rPr>
        <w:t>vervallen</w:t>
      </w:r>
      <w:r w:rsidR="007E0FE4">
        <w:rPr>
          <w:rFonts w:ascii="Andale Mono" w:hAnsi="Andale Mono" w:cs="Andale Mono"/>
          <w:sz w:val="22"/>
          <w:szCs w:val="22"/>
          <w:lang w:val="nl-NL" w:eastAsia="en-US"/>
        </w:rPr>
        <w:t>_in_r</w:t>
      </w:r>
      <w:r w:rsidR="007E0FE4" w:rsidRPr="00DB7752">
        <w:rPr>
          <w:rFonts w:ascii="Andale Mono" w:hAnsi="Andale Mono" w:cs="Andale Mono"/>
          <w:sz w:val="22"/>
          <w:szCs w:val="22"/>
          <w:lang w:val="nl-NL" w:eastAsia="en-US"/>
        </w:rPr>
        <w:t xml:space="preserve">egio </w:t>
      </w:r>
      <w:r w:rsidRPr="00DB7752">
        <w:rPr>
          <w:rFonts w:ascii="Andale Mono" w:hAnsi="Andale Mono" w:cs="Andale Mono"/>
          <w:sz w:val="22"/>
          <w:szCs w:val="22"/>
          <w:lang w:val="nl-NL" w:eastAsia="en-US"/>
        </w:rPr>
        <w:t>(wereld))</w:t>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r>
      <w:r w:rsidR="00AB3E7E">
        <w:rPr>
          <w:rFonts w:ascii="Andale Mono" w:hAnsi="Andale Mono" w:cs="Andale Mono"/>
          <w:sz w:val="22"/>
          <w:szCs w:val="22"/>
          <w:lang w:val="nl-NL" w:eastAsia="en-US"/>
        </w:rPr>
        <w:tab/>
      </w:r>
      <w:r w:rsidR="007E0FE4">
        <w:rPr>
          <w:rFonts w:ascii="Andale Mono" w:hAnsi="Andale Mono" w:cs="Andale Mono"/>
          <w:sz w:val="22"/>
          <w:szCs w:val="22"/>
          <w:lang w:val="nl-NL" w:eastAsia="en-US"/>
        </w:rPr>
        <w:tab/>
        <w:t xml:space="preserve">   </w:t>
      </w:r>
      <w:r w:rsidRPr="00DB7752">
        <w:rPr>
          <w:rFonts w:ascii="Andale Mono" w:hAnsi="Andale Mono" w:cs="Andale Mono"/>
          <w:sz w:val="22"/>
          <w:szCs w:val="22"/>
          <w:lang w:val="nl-NL" w:eastAsia="en-US"/>
        </w:rPr>
        <w:t># …</w:t>
      </w:r>
    </w:p>
    <w:p w14:paraId="27BDD76A" w14:textId="77777777" w:rsidR="009F5865" w:rsidRPr="00462208" w:rsidRDefault="009F5865" w:rsidP="001C4849">
      <w:pPr>
        <w:widowControl w:val="0"/>
        <w:autoSpaceDE w:val="0"/>
        <w:autoSpaceDN w:val="0"/>
        <w:adjustRightInd w:val="0"/>
        <w:spacing w:after="240"/>
        <w:rPr>
          <w:rFonts w:ascii="Andale Mono" w:hAnsi="Andale Mono" w:cs="Andale Mono"/>
          <w:sz w:val="8"/>
          <w:szCs w:val="22"/>
          <w:lang w:val="nl-NL" w:eastAsia="en-US"/>
        </w:rPr>
      </w:pPr>
    </w:p>
    <w:p w14:paraId="7CEAC69F" w14:textId="346E2BCC" w:rsidR="009D7A10" w:rsidRPr="00462208" w:rsidRDefault="001C4849" w:rsidP="00380E2D">
      <w:pPr>
        <w:widowControl w:val="0"/>
        <w:autoSpaceDE w:val="0"/>
        <w:autoSpaceDN w:val="0"/>
        <w:adjustRightInd w:val="0"/>
        <w:spacing w:after="240"/>
        <w:rPr>
          <w:rFonts w:ascii="Andale Mono" w:hAnsi="Andale Mono" w:cs="Andale Mono"/>
          <w:sz w:val="22"/>
          <w:szCs w:val="22"/>
          <w:lang w:val="nl-NL" w:eastAsia="en-US"/>
        </w:rPr>
      </w:pPr>
      <w:r w:rsidRPr="00DB7752">
        <w:rPr>
          <w:rFonts w:ascii="Andale Mono" w:hAnsi="Andale Mono" w:cs="Andale Mono"/>
          <w:sz w:val="22"/>
          <w:szCs w:val="22"/>
          <w:lang w:val="nl-NL" w:eastAsia="en-US"/>
        </w:rPr>
        <w:t>if __name__ == "__main__":</w:t>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r>
      <w:r w:rsidR="009E20EA">
        <w:rPr>
          <w:rFonts w:ascii="Andale Mono" w:hAnsi="Andale Mono" w:cs="Andale Mono"/>
          <w:sz w:val="22"/>
          <w:szCs w:val="22"/>
          <w:lang w:val="nl-NL" w:eastAsia="en-US"/>
        </w:rPr>
        <w:tab/>
      </w:r>
      <w:r w:rsidR="009E20EA">
        <w:rPr>
          <w:rFonts w:ascii="Andale Mono" w:hAnsi="Andale Mono" w:cs="Andale Mono"/>
          <w:sz w:val="22"/>
          <w:szCs w:val="22"/>
          <w:lang w:val="nl-NL" w:eastAsia="en-US"/>
        </w:rPr>
        <w:tab/>
      </w:r>
      <w:r w:rsidRPr="00DB7752">
        <w:rPr>
          <w:rFonts w:ascii="Andale Mono" w:hAnsi="Andale Mono" w:cs="Andale Mono"/>
          <w:sz w:val="22"/>
          <w:szCs w:val="22"/>
          <w:lang w:val="nl-NL" w:eastAsia="en-US"/>
        </w:rPr>
        <w:t># gebruik dit letterlijk zo</w:t>
      </w:r>
      <w:r w:rsidRPr="00DB7752">
        <w:rPr>
          <w:rFonts w:ascii="Andale Mono" w:hAnsi="Andale Mono" w:cs="Andale Mono"/>
          <w:sz w:val="22"/>
          <w:szCs w:val="22"/>
          <w:lang w:val="nl-NL" w:eastAsia="en-US"/>
        </w:rPr>
        <w:br/>
        <w:t xml:space="preserve">    main()</w:t>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r>
      <w:r w:rsidRPr="00DB7752">
        <w:rPr>
          <w:rFonts w:ascii="Andale Mono" w:hAnsi="Andale Mono" w:cs="Andale Mono"/>
          <w:sz w:val="22"/>
          <w:szCs w:val="22"/>
          <w:lang w:val="nl-NL" w:eastAsia="en-US"/>
        </w:rPr>
        <w:tab/>
      </w:r>
      <w:r w:rsidR="009E20EA">
        <w:rPr>
          <w:rFonts w:ascii="Andale Mono" w:hAnsi="Andale Mono" w:cs="Andale Mono"/>
          <w:sz w:val="22"/>
          <w:szCs w:val="22"/>
          <w:lang w:val="nl-NL" w:eastAsia="en-US"/>
        </w:rPr>
        <w:tab/>
      </w:r>
      <w:r w:rsidR="009E20EA">
        <w:rPr>
          <w:rFonts w:ascii="Andale Mono" w:hAnsi="Andale Mono" w:cs="Andale Mono"/>
          <w:sz w:val="22"/>
          <w:szCs w:val="22"/>
          <w:lang w:val="nl-NL" w:eastAsia="en-US"/>
        </w:rPr>
        <w:tab/>
      </w:r>
      <w:r w:rsidRPr="00DB7752">
        <w:rPr>
          <w:rFonts w:ascii="Andale Mono" w:hAnsi="Andale Mono" w:cs="Andale Mono"/>
          <w:sz w:val="22"/>
          <w:szCs w:val="22"/>
          <w:lang w:val="nl-NL" w:eastAsia="en-US"/>
        </w:rPr>
        <w:t># in je eigen code</w:t>
      </w:r>
    </w:p>
    <w:p w14:paraId="3E37E8D3" w14:textId="77777777" w:rsidR="00462208" w:rsidRDefault="00462208" w:rsidP="00DB7752">
      <w:pPr>
        <w:rPr>
          <w:rFonts w:ascii="Arial" w:hAnsi="Arial" w:cs="Arial"/>
          <w:b/>
          <w:sz w:val="32"/>
          <w:szCs w:val="32"/>
          <w:lang w:val="nl-NL"/>
        </w:rPr>
      </w:pPr>
    </w:p>
    <w:p w14:paraId="4B13C127" w14:textId="77777777" w:rsidR="00462208" w:rsidRDefault="00462208" w:rsidP="00DB7752">
      <w:pPr>
        <w:rPr>
          <w:rFonts w:ascii="Arial" w:hAnsi="Arial" w:cs="Arial"/>
          <w:b/>
          <w:sz w:val="32"/>
          <w:szCs w:val="32"/>
          <w:lang w:val="nl-NL"/>
        </w:rPr>
      </w:pPr>
    </w:p>
    <w:p w14:paraId="76428E8A" w14:textId="170DEB41" w:rsidR="00547111" w:rsidRDefault="00547111" w:rsidP="00547111">
      <w:pPr>
        <w:rPr>
          <w:rFonts w:ascii="Arial" w:hAnsi="Arial" w:cs="Arial"/>
          <w:b/>
          <w:sz w:val="32"/>
          <w:szCs w:val="32"/>
          <w:lang w:val="nl-NL"/>
        </w:rPr>
      </w:pPr>
      <w:r>
        <w:rPr>
          <w:rFonts w:ascii="Arial" w:hAnsi="Arial" w:cs="Arial"/>
          <w:b/>
          <w:sz w:val="32"/>
          <w:szCs w:val="32"/>
          <w:lang w:val="nl-NL"/>
        </w:rPr>
        <w:t>Praktisch</w:t>
      </w:r>
    </w:p>
    <w:p w14:paraId="0C06D44A" w14:textId="77777777" w:rsidR="00547111" w:rsidRPr="00DB7752" w:rsidRDefault="00547111" w:rsidP="00547111">
      <w:pPr>
        <w:rPr>
          <w:rFonts w:ascii="Arial" w:hAnsi="Arial" w:cs="Arial"/>
          <w:b/>
          <w:sz w:val="32"/>
          <w:szCs w:val="32"/>
          <w:lang w:val="nl-NL"/>
        </w:rPr>
      </w:pPr>
    </w:p>
    <w:p w14:paraId="5ED1C765" w14:textId="77777777" w:rsidR="00547111" w:rsidRDefault="00547111" w:rsidP="00547111">
      <w:pPr>
        <w:rPr>
          <w:rFonts w:ascii="Arial" w:hAnsi="Arial" w:cs="Arial"/>
          <w:sz w:val="20"/>
          <w:szCs w:val="20"/>
          <w:lang w:val="nl-NL"/>
        </w:rPr>
      </w:pPr>
      <w:r>
        <w:rPr>
          <w:rFonts w:ascii="Arial" w:hAnsi="Arial" w:cs="Arial"/>
          <w:sz w:val="20"/>
          <w:szCs w:val="20"/>
          <w:lang w:val="nl-NL"/>
        </w:rPr>
        <w:t>Noem het bestand van je practicum “</w:t>
      </w:r>
      <w:r w:rsidRPr="00547111">
        <w:rPr>
          <w:rFonts w:ascii="Arial" w:hAnsi="Arial" w:cs="Arial"/>
          <w:b/>
          <w:sz w:val="20"/>
          <w:szCs w:val="20"/>
          <w:lang w:val="nl-NL"/>
        </w:rPr>
        <w:t>bvp_practicum2.py</w:t>
      </w:r>
      <w:r>
        <w:rPr>
          <w:rFonts w:ascii="Arial" w:hAnsi="Arial" w:cs="Arial"/>
          <w:sz w:val="20"/>
          <w:szCs w:val="20"/>
          <w:lang w:val="nl-NL"/>
        </w:rPr>
        <w:t>”.</w:t>
      </w:r>
    </w:p>
    <w:p w14:paraId="6ABDD6C3" w14:textId="77777777" w:rsidR="00547111" w:rsidRDefault="00547111" w:rsidP="00547111">
      <w:pPr>
        <w:rPr>
          <w:rFonts w:ascii="Arial" w:hAnsi="Arial" w:cs="Arial"/>
          <w:sz w:val="20"/>
          <w:szCs w:val="20"/>
          <w:lang w:val="nl-NL"/>
        </w:rPr>
      </w:pPr>
    </w:p>
    <w:p w14:paraId="51C3F9E9" w14:textId="30DB5E4F" w:rsidR="00547111" w:rsidRPr="00DB7752" w:rsidRDefault="00547111" w:rsidP="00547111">
      <w:pPr>
        <w:rPr>
          <w:rFonts w:ascii="Arial" w:hAnsi="Arial" w:cs="Arial"/>
          <w:sz w:val="20"/>
          <w:szCs w:val="20"/>
          <w:lang w:val="nl-NL"/>
        </w:rPr>
      </w:pPr>
      <w:r>
        <w:rPr>
          <w:rFonts w:ascii="Arial" w:hAnsi="Arial" w:cs="Arial"/>
          <w:sz w:val="20"/>
          <w:szCs w:val="20"/>
          <w:lang w:val="nl-NL"/>
        </w:rPr>
        <w:t>Op Toledo vind je een bestand ‘</w:t>
      </w:r>
      <w:r w:rsidRPr="00547111">
        <w:rPr>
          <w:rFonts w:ascii="Arial" w:hAnsi="Arial" w:cs="Arial"/>
          <w:b/>
          <w:sz w:val="20"/>
          <w:szCs w:val="20"/>
          <w:lang w:val="nl-NL"/>
        </w:rPr>
        <w:t>Test.py</w:t>
      </w:r>
      <w:r>
        <w:rPr>
          <w:rFonts w:ascii="Arial" w:hAnsi="Arial" w:cs="Arial"/>
          <w:sz w:val="20"/>
          <w:szCs w:val="20"/>
          <w:lang w:val="nl-NL"/>
        </w:rPr>
        <w:t>’ dat je kan gebruiken om een aantal gevallen te testen. Bemerk dat (1) je eerste zelf je code grondig moet testen voor je met deze Test-file aan de slag gaat; en (2) dat die Test-file slechts een beperkt aantal gevallen test – je kan en moet zelf je code uitgebreider testen. De Test-file die gebruikt zal worden om deels de score te bepalen zal ook extra test-gevallen bevatten. Het is dus perfect mogelijk dat jouw programma voor alle testen in Test.py slaagt, maar dat je niet alle punten scoort.</w:t>
      </w:r>
    </w:p>
    <w:p w14:paraId="3F0250A7" w14:textId="77777777" w:rsidR="00547111" w:rsidRDefault="00547111" w:rsidP="00DB7752">
      <w:pPr>
        <w:rPr>
          <w:rFonts w:ascii="Arial" w:hAnsi="Arial" w:cs="Arial"/>
          <w:b/>
          <w:sz w:val="32"/>
          <w:szCs w:val="32"/>
          <w:lang w:val="nl-NL"/>
        </w:rPr>
      </w:pPr>
    </w:p>
    <w:p w14:paraId="116232BD" w14:textId="6657526F" w:rsidR="00DB7752" w:rsidRPr="00DB7752" w:rsidRDefault="00DB7752" w:rsidP="00DB7752">
      <w:pPr>
        <w:rPr>
          <w:rFonts w:ascii="Arial" w:hAnsi="Arial" w:cs="Arial"/>
          <w:b/>
          <w:sz w:val="32"/>
          <w:szCs w:val="32"/>
          <w:lang w:val="nl-NL"/>
        </w:rPr>
      </w:pPr>
      <w:r w:rsidRPr="00DB7752">
        <w:rPr>
          <w:rFonts w:ascii="Arial" w:hAnsi="Arial" w:cs="Arial"/>
          <w:b/>
          <w:sz w:val="32"/>
          <w:szCs w:val="32"/>
          <w:lang w:val="nl-NL"/>
        </w:rPr>
        <w:t>Indienen</w:t>
      </w:r>
    </w:p>
    <w:p w14:paraId="7F413EE5" w14:textId="77777777" w:rsidR="00DB7752" w:rsidRPr="00DB7752" w:rsidRDefault="00DB7752" w:rsidP="00DB7752">
      <w:pPr>
        <w:rPr>
          <w:rFonts w:ascii="Arial" w:hAnsi="Arial" w:cs="Arial"/>
          <w:sz w:val="20"/>
          <w:szCs w:val="20"/>
          <w:lang w:val="nl-NL"/>
        </w:rPr>
      </w:pPr>
    </w:p>
    <w:p w14:paraId="45BD8F87" w14:textId="77777777" w:rsidR="00547111" w:rsidRDefault="00DB7752" w:rsidP="00DB7752">
      <w:pPr>
        <w:rPr>
          <w:rFonts w:ascii="Arial" w:hAnsi="Arial" w:cs="Arial"/>
          <w:sz w:val="20"/>
          <w:szCs w:val="20"/>
          <w:lang w:val="nl-NL"/>
        </w:rPr>
      </w:pPr>
      <w:r w:rsidRPr="00DB7752">
        <w:rPr>
          <w:rFonts w:ascii="Arial" w:hAnsi="Arial" w:cs="Arial"/>
          <w:sz w:val="20"/>
          <w:szCs w:val="20"/>
          <w:lang w:val="nl-NL"/>
        </w:rPr>
        <w:t>Je dient één .py file (niet de .pyc file) in via Toledo onder “Practicum 2”, en dat vóór</w:t>
      </w:r>
    </w:p>
    <w:p w14:paraId="55D9ABE4" w14:textId="7606E90D" w:rsidR="00DB7752" w:rsidRPr="00547111" w:rsidRDefault="00547111" w:rsidP="00DB7752">
      <w:pPr>
        <w:rPr>
          <w:rFonts w:ascii="Arial" w:hAnsi="Arial" w:cs="Arial"/>
          <w:b/>
          <w:sz w:val="28"/>
          <w:szCs w:val="28"/>
          <w:lang w:val="nl-NL"/>
        </w:rPr>
      </w:pPr>
      <w:r>
        <w:rPr>
          <w:rFonts w:ascii="Arial" w:hAnsi="Arial" w:cs="Arial"/>
          <w:sz w:val="20"/>
          <w:szCs w:val="20"/>
          <w:lang w:val="nl-NL"/>
        </w:rPr>
        <w:br/>
      </w:r>
      <w:r w:rsidRPr="00547111">
        <w:rPr>
          <w:rFonts w:ascii="Arial" w:hAnsi="Arial" w:cs="Arial"/>
          <w:b/>
          <w:sz w:val="28"/>
          <w:szCs w:val="28"/>
          <w:lang w:val="nl-NL"/>
        </w:rPr>
        <w:t xml:space="preserve"> </w:t>
      </w:r>
      <w:r w:rsidRPr="00547111">
        <w:rPr>
          <w:rFonts w:ascii="Arial" w:hAnsi="Arial" w:cs="Arial"/>
          <w:b/>
          <w:sz w:val="28"/>
          <w:szCs w:val="28"/>
          <w:lang w:val="nl-NL"/>
        </w:rPr>
        <w:tab/>
      </w:r>
      <w:r w:rsidRPr="00547111">
        <w:rPr>
          <w:rFonts w:ascii="Arial" w:hAnsi="Arial" w:cs="Arial"/>
          <w:b/>
          <w:sz w:val="28"/>
          <w:szCs w:val="28"/>
          <w:lang w:val="nl-NL"/>
        </w:rPr>
        <w:tab/>
      </w:r>
      <w:r w:rsidR="00A43183">
        <w:rPr>
          <w:rFonts w:ascii="Arial" w:hAnsi="Arial" w:cs="Arial"/>
          <w:b/>
          <w:sz w:val="28"/>
          <w:szCs w:val="28"/>
          <w:lang w:val="nl-NL"/>
        </w:rPr>
        <w:t>donderdag 13 december 2018</w:t>
      </w:r>
      <w:bookmarkStart w:id="0" w:name="_GoBack"/>
      <w:bookmarkEnd w:id="0"/>
      <w:r w:rsidR="00DB7752" w:rsidRPr="00547111">
        <w:rPr>
          <w:rFonts w:ascii="Arial" w:hAnsi="Arial" w:cs="Arial"/>
          <w:b/>
          <w:sz w:val="28"/>
          <w:szCs w:val="28"/>
          <w:lang w:val="nl-NL"/>
        </w:rPr>
        <w:t>, 18u.</w:t>
      </w:r>
    </w:p>
    <w:p w14:paraId="6FCC862F" w14:textId="77777777" w:rsidR="00DB7752" w:rsidRPr="00DB7752" w:rsidRDefault="00DB7752" w:rsidP="00DB7752">
      <w:pPr>
        <w:rPr>
          <w:rFonts w:ascii="Arial" w:hAnsi="Arial" w:cs="Arial"/>
          <w:sz w:val="20"/>
          <w:szCs w:val="20"/>
          <w:lang w:val="nl-NL"/>
        </w:rPr>
      </w:pPr>
    </w:p>
    <w:p w14:paraId="457C104C" w14:textId="77777777" w:rsidR="00547111" w:rsidRDefault="00547111" w:rsidP="00DB7752">
      <w:pPr>
        <w:rPr>
          <w:rFonts w:ascii="Arial" w:hAnsi="Arial" w:cs="Arial"/>
          <w:b/>
          <w:sz w:val="28"/>
          <w:szCs w:val="28"/>
          <w:lang w:val="nl-NL"/>
        </w:rPr>
      </w:pPr>
    </w:p>
    <w:p w14:paraId="23D95371" w14:textId="760157E3" w:rsidR="00547111" w:rsidRDefault="00547111" w:rsidP="00DB7752">
      <w:pPr>
        <w:rPr>
          <w:rFonts w:ascii="Arial" w:hAnsi="Arial" w:cs="Arial"/>
          <w:b/>
          <w:sz w:val="28"/>
          <w:szCs w:val="28"/>
          <w:lang w:val="nl-NL"/>
        </w:rPr>
      </w:pPr>
    </w:p>
    <w:p w14:paraId="2C959088" w14:textId="77777777" w:rsidR="00547111" w:rsidRDefault="00547111" w:rsidP="00DB7752">
      <w:pPr>
        <w:rPr>
          <w:rFonts w:ascii="Arial" w:hAnsi="Arial" w:cs="Arial"/>
          <w:b/>
          <w:sz w:val="28"/>
          <w:szCs w:val="28"/>
          <w:lang w:val="nl-NL"/>
        </w:rPr>
      </w:pPr>
    </w:p>
    <w:p w14:paraId="7CCB2151" w14:textId="438A1877" w:rsidR="00DB7752" w:rsidRPr="00547111" w:rsidRDefault="00DB7752" w:rsidP="00DB7752">
      <w:pPr>
        <w:rPr>
          <w:b/>
          <w:sz w:val="32"/>
          <w:szCs w:val="32"/>
          <w:lang w:val="nl-NL"/>
        </w:rPr>
      </w:pPr>
      <w:r w:rsidRPr="00547111">
        <w:rPr>
          <w:rFonts w:ascii="Arial" w:hAnsi="Arial" w:cs="Arial"/>
          <w:b/>
          <w:sz w:val="32"/>
          <w:szCs w:val="32"/>
          <w:lang w:val="nl-NL"/>
        </w:rPr>
        <w:t>Uitbreiding</w:t>
      </w:r>
      <w:r w:rsidR="00462208" w:rsidRPr="00547111">
        <w:rPr>
          <w:b/>
          <w:sz w:val="32"/>
          <w:szCs w:val="32"/>
          <w:lang w:val="nl-NL"/>
        </w:rPr>
        <w:br/>
      </w:r>
    </w:p>
    <w:p w14:paraId="6DDC7846" w14:textId="4840CC4B" w:rsidR="00DB7752" w:rsidRDefault="00DB7752" w:rsidP="00DB7752">
      <w:pPr>
        <w:rPr>
          <w:rFonts w:ascii="Arial" w:hAnsi="Arial" w:cs="Arial"/>
          <w:sz w:val="20"/>
          <w:szCs w:val="20"/>
          <w:lang w:val="nl-NL"/>
        </w:rPr>
      </w:pPr>
      <w:r w:rsidRPr="00DB7752">
        <w:rPr>
          <w:rFonts w:ascii="Arial" w:hAnsi="Arial" w:cs="Arial"/>
          <w:sz w:val="20"/>
          <w:szCs w:val="20"/>
          <w:lang w:val="nl-NL"/>
        </w:rPr>
        <w:t xml:space="preserve">In de week van </w:t>
      </w:r>
      <w:r>
        <w:rPr>
          <w:rFonts w:ascii="Arial" w:hAnsi="Arial" w:cs="Arial"/>
          <w:sz w:val="20"/>
          <w:szCs w:val="20"/>
          <w:lang w:val="nl-NL"/>
        </w:rPr>
        <w:t>17</w:t>
      </w:r>
      <w:r w:rsidRPr="00DB7752">
        <w:rPr>
          <w:rFonts w:ascii="Arial" w:hAnsi="Arial" w:cs="Arial"/>
          <w:sz w:val="20"/>
          <w:szCs w:val="20"/>
          <w:lang w:val="nl-NL"/>
        </w:rPr>
        <w:t xml:space="preserve"> tot </w:t>
      </w:r>
      <w:r>
        <w:rPr>
          <w:rFonts w:ascii="Arial" w:hAnsi="Arial" w:cs="Arial"/>
          <w:sz w:val="20"/>
          <w:szCs w:val="20"/>
          <w:lang w:val="nl-NL"/>
        </w:rPr>
        <w:t>21</w:t>
      </w:r>
      <w:r w:rsidRPr="00DB7752">
        <w:rPr>
          <w:rFonts w:ascii="Arial" w:hAnsi="Arial" w:cs="Arial"/>
          <w:sz w:val="20"/>
          <w:szCs w:val="20"/>
          <w:lang w:val="nl-NL"/>
        </w:rPr>
        <w:t xml:space="preserve"> december </w:t>
      </w:r>
      <w:r>
        <w:rPr>
          <w:rFonts w:ascii="Arial" w:hAnsi="Arial" w:cs="Arial"/>
          <w:sz w:val="20"/>
          <w:szCs w:val="20"/>
          <w:lang w:val="nl-NL"/>
        </w:rPr>
        <w:t xml:space="preserve">krijg je, </w:t>
      </w:r>
      <w:r w:rsidRPr="00DB7752">
        <w:rPr>
          <w:rFonts w:ascii="Arial" w:hAnsi="Arial" w:cs="Arial"/>
          <w:sz w:val="20"/>
          <w:szCs w:val="20"/>
          <w:lang w:val="nl-NL"/>
        </w:rPr>
        <w:t>tijdens het tijdslot van je oefenzitting</w:t>
      </w:r>
      <w:r>
        <w:rPr>
          <w:rFonts w:ascii="Arial" w:hAnsi="Arial" w:cs="Arial"/>
          <w:sz w:val="20"/>
          <w:szCs w:val="20"/>
          <w:lang w:val="nl-NL"/>
        </w:rPr>
        <w:t xml:space="preserve">, 2 uur de tijd om één of </w:t>
      </w:r>
      <w:r w:rsidRPr="00DB7752">
        <w:rPr>
          <w:rFonts w:ascii="Arial" w:hAnsi="Arial" w:cs="Arial"/>
          <w:sz w:val="20"/>
          <w:szCs w:val="20"/>
          <w:lang w:val="nl-NL"/>
        </w:rPr>
        <w:t xml:space="preserve">meerdere kleine uitbreidingen aan je eigen code </w:t>
      </w:r>
      <w:r>
        <w:rPr>
          <w:rFonts w:ascii="Arial" w:hAnsi="Arial" w:cs="Arial"/>
          <w:sz w:val="20"/>
          <w:szCs w:val="20"/>
          <w:lang w:val="nl-NL"/>
        </w:rPr>
        <w:t>toe te voegen. Daarna worden je uitbreidingen gequoteerd op correctheid</w:t>
      </w:r>
      <w:r w:rsidRPr="00DB7752">
        <w:rPr>
          <w:rFonts w:ascii="Arial" w:hAnsi="Arial" w:cs="Arial"/>
          <w:sz w:val="20"/>
          <w:szCs w:val="20"/>
          <w:lang w:val="nl-NL"/>
        </w:rPr>
        <w:t>.</w:t>
      </w:r>
    </w:p>
    <w:p w14:paraId="78EA33C2" w14:textId="77777777" w:rsidR="00547111" w:rsidRDefault="00547111" w:rsidP="00DB7752">
      <w:pPr>
        <w:rPr>
          <w:rFonts w:ascii="Arial" w:hAnsi="Arial" w:cs="Arial"/>
          <w:sz w:val="20"/>
          <w:szCs w:val="20"/>
          <w:lang w:val="nl-NL"/>
        </w:rPr>
      </w:pPr>
    </w:p>
    <w:p w14:paraId="30A6FBFC" w14:textId="2F1A7296" w:rsidR="00DB7752" w:rsidRDefault="00DB7752" w:rsidP="00DB7752">
      <w:pPr>
        <w:rPr>
          <w:rFonts w:ascii="Arial" w:hAnsi="Arial" w:cs="Arial"/>
          <w:sz w:val="20"/>
          <w:szCs w:val="20"/>
          <w:lang w:val="nl-NL"/>
        </w:rPr>
      </w:pPr>
      <w:r w:rsidRPr="00DB7752">
        <w:rPr>
          <w:rFonts w:ascii="Arial" w:hAnsi="Arial" w:cs="Arial"/>
          <w:sz w:val="20"/>
          <w:szCs w:val="20"/>
          <w:lang w:val="nl-NL"/>
        </w:rPr>
        <w:t>Zorg dat je eigen code leesbaar en duidelijk gestructureerd is</w:t>
      </w:r>
      <w:r w:rsidR="00547111">
        <w:rPr>
          <w:rFonts w:ascii="Arial" w:hAnsi="Arial" w:cs="Arial"/>
          <w:sz w:val="20"/>
          <w:szCs w:val="20"/>
          <w:lang w:val="nl-NL"/>
        </w:rPr>
        <w:t>, en schrijf commentaar</w:t>
      </w:r>
      <w:r w:rsidRPr="00DB7752">
        <w:rPr>
          <w:rFonts w:ascii="Arial" w:hAnsi="Arial" w:cs="Arial"/>
          <w:sz w:val="20"/>
          <w:szCs w:val="20"/>
          <w:lang w:val="nl-NL"/>
        </w:rPr>
        <w:t>. Dat zal het implementeren van een uitbreiding</w:t>
      </w:r>
      <w:r w:rsidR="00462208">
        <w:rPr>
          <w:rFonts w:ascii="Arial" w:hAnsi="Arial" w:cs="Arial"/>
          <w:sz w:val="20"/>
          <w:szCs w:val="20"/>
          <w:lang w:val="nl-NL"/>
        </w:rPr>
        <w:t xml:space="preserve"> </w:t>
      </w:r>
      <w:r w:rsidR="00547111">
        <w:rPr>
          <w:rFonts w:ascii="Arial" w:hAnsi="Arial" w:cs="Arial"/>
          <w:sz w:val="20"/>
          <w:szCs w:val="20"/>
          <w:lang w:val="nl-NL"/>
        </w:rPr>
        <w:t xml:space="preserve">sowieso </w:t>
      </w:r>
      <w:r w:rsidRPr="00DB7752">
        <w:rPr>
          <w:rFonts w:ascii="Arial" w:hAnsi="Arial" w:cs="Arial"/>
          <w:sz w:val="20"/>
          <w:szCs w:val="20"/>
          <w:lang w:val="nl-NL"/>
        </w:rPr>
        <w:t>een pak eenvoudiger maken.</w:t>
      </w:r>
    </w:p>
    <w:p w14:paraId="60FC64A7" w14:textId="385DBEFC" w:rsidR="00547111" w:rsidRDefault="00547111" w:rsidP="00DB7752">
      <w:pPr>
        <w:rPr>
          <w:rFonts w:ascii="Arial" w:hAnsi="Arial" w:cs="Arial"/>
          <w:sz w:val="20"/>
          <w:szCs w:val="20"/>
          <w:lang w:val="nl-NL"/>
        </w:rPr>
      </w:pPr>
    </w:p>
    <w:p w14:paraId="7F74A5A1" w14:textId="39031AC2" w:rsidR="00547111" w:rsidRDefault="00547111" w:rsidP="00DB7752">
      <w:pPr>
        <w:rPr>
          <w:rFonts w:ascii="Arial" w:hAnsi="Arial" w:cs="Arial"/>
          <w:sz w:val="20"/>
          <w:szCs w:val="20"/>
          <w:lang w:val="nl-NL"/>
        </w:rPr>
      </w:pPr>
    </w:p>
    <w:p w14:paraId="47265553" w14:textId="24A42A9E" w:rsidR="00547111" w:rsidRDefault="00547111" w:rsidP="00DB7752">
      <w:pPr>
        <w:rPr>
          <w:rFonts w:ascii="Arial" w:hAnsi="Arial" w:cs="Arial"/>
          <w:sz w:val="20"/>
          <w:szCs w:val="20"/>
          <w:lang w:val="nl-NL"/>
        </w:rPr>
      </w:pPr>
    </w:p>
    <w:p w14:paraId="4903C497" w14:textId="77777777" w:rsidR="00547111" w:rsidRDefault="00547111" w:rsidP="00DB7752">
      <w:pPr>
        <w:rPr>
          <w:rFonts w:ascii="Arial" w:hAnsi="Arial" w:cs="Arial"/>
          <w:sz w:val="20"/>
          <w:szCs w:val="20"/>
          <w:lang w:val="nl-NL"/>
        </w:rPr>
      </w:pPr>
    </w:p>
    <w:p w14:paraId="2FED47B8" w14:textId="3CE51F2F" w:rsidR="00547111" w:rsidRDefault="00547111" w:rsidP="00DB7752">
      <w:pPr>
        <w:rPr>
          <w:rFonts w:ascii="Arial" w:hAnsi="Arial" w:cs="Arial"/>
          <w:sz w:val="20"/>
          <w:szCs w:val="20"/>
          <w:lang w:val="nl-NL"/>
        </w:rPr>
      </w:pPr>
    </w:p>
    <w:p w14:paraId="3CEA1089" w14:textId="31809D0E" w:rsidR="00547111" w:rsidRPr="00547111" w:rsidRDefault="00547111" w:rsidP="00DB7752">
      <w:pPr>
        <w:rPr>
          <w:rFonts w:ascii="Arial" w:hAnsi="Arial" w:cs="Arial"/>
          <w:b/>
          <w:sz w:val="28"/>
          <w:szCs w:val="28"/>
          <w:lang w:val="nl-NL"/>
        </w:rPr>
      </w:pPr>
      <w:r w:rsidRPr="00547111">
        <w:rPr>
          <w:rFonts w:ascii="Arial" w:hAnsi="Arial" w:cs="Arial"/>
          <w:b/>
          <w:sz w:val="28"/>
          <w:szCs w:val="28"/>
          <w:lang w:val="nl-NL"/>
        </w:rPr>
        <w:t>BEMERK: INTEGRITEIT</w:t>
      </w:r>
    </w:p>
    <w:p w14:paraId="0FE0EBD2" w14:textId="77777777" w:rsidR="00DB7752" w:rsidRDefault="00DB7752" w:rsidP="00DB7752">
      <w:pPr>
        <w:rPr>
          <w:rFonts w:ascii="Arial" w:hAnsi="Arial" w:cs="Arial"/>
          <w:sz w:val="20"/>
          <w:szCs w:val="20"/>
          <w:lang w:val="nl-NL"/>
        </w:rPr>
      </w:pPr>
    </w:p>
    <w:p w14:paraId="5867F105" w14:textId="60870F2B" w:rsidR="00DB7752" w:rsidRDefault="00547111" w:rsidP="00DB7752">
      <w:pPr>
        <w:rPr>
          <w:rFonts w:ascii="Arial" w:hAnsi="Arial" w:cs="Arial"/>
          <w:sz w:val="20"/>
          <w:szCs w:val="20"/>
          <w:lang w:val="nl-NL"/>
        </w:rPr>
      </w:pPr>
      <w:r w:rsidRPr="00547111">
        <w:rPr>
          <w:rFonts w:ascii="Arial" w:hAnsi="Arial" w:cs="Arial"/>
          <w:sz w:val="20"/>
          <w:szCs w:val="20"/>
          <w:lang w:val="nl-NL"/>
        </w:rPr>
        <w:t xml:space="preserve">Bemerk </w:t>
      </w:r>
      <w:r w:rsidR="00DB7752">
        <w:rPr>
          <w:rFonts w:ascii="Arial" w:hAnsi="Arial" w:cs="Arial"/>
          <w:sz w:val="20"/>
          <w:szCs w:val="20"/>
          <w:lang w:val="nl-NL"/>
        </w:rPr>
        <w:t>dat het NIET toegelaten is o</w:t>
      </w:r>
      <w:r w:rsidR="00AB3E7E">
        <w:rPr>
          <w:rFonts w:ascii="Arial" w:hAnsi="Arial" w:cs="Arial"/>
          <w:sz w:val="20"/>
          <w:szCs w:val="20"/>
          <w:lang w:val="nl-NL"/>
        </w:rPr>
        <w:t>m programma-code van elkaar te k</w:t>
      </w:r>
      <w:r w:rsidR="00DB7752">
        <w:rPr>
          <w:rFonts w:ascii="Arial" w:hAnsi="Arial" w:cs="Arial"/>
          <w:sz w:val="20"/>
          <w:szCs w:val="20"/>
          <w:lang w:val="nl-NL"/>
        </w:rPr>
        <w:t>opiëren! Met anderen</w:t>
      </w:r>
      <w:r w:rsidR="00462208">
        <w:rPr>
          <w:rFonts w:ascii="Arial" w:hAnsi="Arial" w:cs="Arial"/>
          <w:sz w:val="20"/>
          <w:szCs w:val="20"/>
          <w:lang w:val="nl-NL"/>
        </w:rPr>
        <w:t xml:space="preserve"> mondeling </w:t>
      </w:r>
      <w:r w:rsidR="00DB7752">
        <w:rPr>
          <w:rFonts w:ascii="Arial" w:hAnsi="Arial" w:cs="Arial"/>
          <w:sz w:val="20"/>
          <w:szCs w:val="20"/>
          <w:lang w:val="nl-NL"/>
        </w:rPr>
        <w:t>een oplossingsstrategie bespreken kan uiteraard wel. Code delen NIET! We gebruiken fraude</w:t>
      </w:r>
      <w:r w:rsidR="00462208">
        <w:rPr>
          <w:rFonts w:ascii="Arial" w:hAnsi="Arial" w:cs="Arial"/>
          <w:sz w:val="20"/>
          <w:szCs w:val="20"/>
          <w:lang w:val="nl-NL"/>
        </w:rPr>
        <w:t>-</w:t>
      </w:r>
      <w:r w:rsidR="00DB7752">
        <w:rPr>
          <w:rFonts w:ascii="Arial" w:hAnsi="Arial" w:cs="Arial"/>
          <w:sz w:val="20"/>
          <w:szCs w:val="20"/>
          <w:lang w:val="nl-NL"/>
        </w:rPr>
        <w:t xml:space="preserve">detectie-tools voor </w:t>
      </w:r>
      <w:r w:rsidR="00297F71">
        <w:rPr>
          <w:rFonts w:ascii="Arial" w:hAnsi="Arial" w:cs="Arial"/>
          <w:sz w:val="20"/>
          <w:szCs w:val="20"/>
          <w:lang w:val="nl-NL"/>
        </w:rPr>
        <w:t>P</w:t>
      </w:r>
      <w:r w:rsidR="00462208">
        <w:rPr>
          <w:rFonts w:ascii="Arial" w:hAnsi="Arial" w:cs="Arial"/>
          <w:sz w:val="20"/>
          <w:szCs w:val="20"/>
          <w:lang w:val="nl-NL"/>
        </w:rPr>
        <w:t>ython-code om dit te checken</w:t>
      </w:r>
      <w:r w:rsidR="00DB7752">
        <w:rPr>
          <w:rFonts w:ascii="Arial" w:hAnsi="Arial" w:cs="Arial"/>
          <w:sz w:val="20"/>
          <w:szCs w:val="20"/>
          <w:lang w:val="nl-NL"/>
        </w:rPr>
        <w:t>.</w:t>
      </w:r>
      <w:r w:rsidR="00462208">
        <w:rPr>
          <w:rFonts w:ascii="Arial" w:hAnsi="Arial" w:cs="Arial"/>
          <w:sz w:val="20"/>
          <w:szCs w:val="20"/>
          <w:lang w:val="nl-NL"/>
        </w:rPr>
        <w:t xml:space="preserve"> Die tools zijn overigens ‘slim’ genoeg om zich niet te laten misleiden door kleine variaties (bvb. andere variabele-namen).</w:t>
      </w:r>
    </w:p>
    <w:p w14:paraId="17CA0CDA" w14:textId="00D68EFF" w:rsidR="00DB7752" w:rsidRDefault="00DB7752" w:rsidP="00DB7752">
      <w:pPr>
        <w:rPr>
          <w:rFonts w:ascii="Arial" w:hAnsi="Arial" w:cs="Arial"/>
          <w:sz w:val="20"/>
          <w:szCs w:val="20"/>
          <w:lang w:val="nl-NL"/>
        </w:rPr>
      </w:pPr>
    </w:p>
    <w:p w14:paraId="42387B18" w14:textId="0BD712E0" w:rsidR="00547111" w:rsidRDefault="00547111" w:rsidP="00DB7752">
      <w:pPr>
        <w:rPr>
          <w:rFonts w:ascii="Arial" w:hAnsi="Arial" w:cs="Arial"/>
          <w:sz w:val="20"/>
          <w:szCs w:val="20"/>
          <w:lang w:val="nl-NL"/>
        </w:rPr>
      </w:pPr>
    </w:p>
    <w:p w14:paraId="54FBE16F" w14:textId="5E0432CB" w:rsidR="00547111" w:rsidRDefault="00547111" w:rsidP="00DB7752">
      <w:pPr>
        <w:rPr>
          <w:rFonts w:ascii="Arial" w:hAnsi="Arial" w:cs="Arial"/>
          <w:sz w:val="20"/>
          <w:szCs w:val="20"/>
          <w:lang w:val="nl-NL"/>
        </w:rPr>
      </w:pPr>
    </w:p>
    <w:p w14:paraId="621D7CEC" w14:textId="204E4825" w:rsidR="00547111" w:rsidRDefault="00547111" w:rsidP="00DB7752">
      <w:pPr>
        <w:rPr>
          <w:rFonts w:ascii="Arial" w:hAnsi="Arial" w:cs="Arial"/>
          <w:sz w:val="20"/>
          <w:szCs w:val="20"/>
          <w:lang w:val="nl-NL"/>
        </w:rPr>
      </w:pPr>
    </w:p>
    <w:p w14:paraId="7632882F" w14:textId="77777777" w:rsidR="00547111" w:rsidRPr="00DB7752" w:rsidRDefault="00547111" w:rsidP="00DB7752">
      <w:pPr>
        <w:rPr>
          <w:rFonts w:ascii="Arial" w:hAnsi="Arial" w:cs="Arial"/>
          <w:sz w:val="20"/>
          <w:szCs w:val="20"/>
          <w:lang w:val="nl-NL"/>
        </w:rPr>
      </w:pPr>
    </w:p>
    <w:p w14:paraId="486B39E3" w14:textId="77777777" w:rsidR="00462208" w:rsidRDefault="00DB7752" w:rsidP="00462208">
      <w:pPr>
        <w:jc w:val="right"/>
        <w:rPr>
          <w:rFonts w:ascii="Arial" w:hAnsi="Arial" w:cs="Arial"/>
          <w:sz w:val="20"/>
          <w:szCs w:val="20"/>
          <w:lang w:val="nl-NL"/>
        </w:rPr>
      </w:pPr>
      <w:r w:rsidRPr="00462208">
        <w:rPr>
          <w:rFonts w:ascii="Arial" w:hAnsi="Arial" w:cs="Arial"/>
          <w:sz w:val="22"/>
          <w:szCs w:val="20"/>
          <w:lang w:val="nl-NL"/>
        </w:rPr>
        <w:t>Veel succes!</w:t>
      </w:r>
    </w:p>
    <w:p w14:paraId="07373F51" w14:textId="791C2959" w:rsidR="00462208" w:rsidRPr="00462208" w:rsidRDefault="00DB7752" w:rsidP="00462208">
      <w:pPr>
        <w:jc w:val="right"/>
        <w:rPr>
          <w:rFonts w:ascii="Arial" w:hAnsi="Arial" w:cs="Arial"/>
          <w:sz w:val="20"/>
          <w:szCs w:val="20"/>
          <w:lang w:val="nl-NL"/>
        </w:rPr>
      </w:pPr>
      <w:r w:rsidRPr="00DB7752">
        <w:rPr>
          <w:rFonts w:ascii="Arial" w:hAnsi="Arial" w:cs="Arial"/>
          <w:sz w:val="20"/>
          <w:szCs w:val="20"/>
          <w:lang w:val="nl-NL"/>
        </w:rPr>
        <w:lastRenderedPageBreak/>
        <w:t>Het BVP-team</w:t>
      </w:r>
    </w:p>
    <w:sectPr w:rsidR="00462208" w:rsidRPr="00462208" w:rsidSect="00547111">
      <w:footerReference w:type="even" r:id="rId11"/>
      <w:footerReference w:type="default" r:id="rId12"/>
      <w:pgSz w:w="11906" w:h="16838"/>
      <w:pgMar w:top="1537" w:right="849" w:bottom="1227" w:left="113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AD8F8" w14:textId="77777777" w:rsidR="003006A4" w:rsidRDefault="003006A4" w:rsidP="00B579F8">
      <w:r>
        <w:separator/>
      </w:r>
    </w:p>
  </w:endnote>
  <w:endnote w:type="continuationSeparator" w:id="0">
    <w:p w14:paraId="05EDB710" w14:textId="77777777" w:rsidR="003006A4" w:rsidRDefault="003006A4" w:rsidP="00B57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MS Gothic"/>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501657810"/>
      <w:docPartObj>
        <w:docPartGallery w:val="Page Numbers (Bottom of Page)"/>
        <w:docPartUnique/>
      </w:docPartObj>
    </w:sdtPr>
    <w:sdtEndPr>
      <w:rPr>
        <w:rStyle w:val="PageNumber"/>
      </w:rPr>
    </w:sdtEndPr>
    <w:sdtContent>
      <w:p w14:paraId="294352F9" w14:textId="32B13EC9" w:rsidR="00462208" w:rsidRDefault="00462208" w:rsidP="00A74D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A0CB9D" w14:textId="77777777" w:rsidR="00462208" w:rsidRDefault="00462208" w:rsidP="004622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24798536"/>
      <w:docPartObj>
        <w:docPartGallery w:val="Page Numbers (Bottom of Page)"/>
        <w:docPartUnique/>
      </w:docPartObj>
    </w:sdtPr>
    <w:sdtEndPr>
      <w:rPr>
        <w:rStyle w:val="PageNumber"/>
      </w:rPr>
    </w:sdtEndPr>
    <w:sdtContent>
      <w:p w14:paraId="5211685C" w14:textId="56768D7C" w:rsidR="00462208" w:rsidRDefault="00462208" w:rsidP="00A74D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43183">
          <w:rPr>
            <w:rStyle w:val="PageNumber"/>
            <w:noProof/>
          </w:rPr>
          <w:t>4</w:t>
        </w:r>
        <w:r>
          <w:rPr>
            <w:rStyle w:val="PageNumber"/>
          </w:rPr>
          <w:fldChar w:fldCharType="end"/>
        </w:r>
      </w:p>
    </w:sdtContent>
  </w:sdt>
  <w:p w14:paraId="334EA4E6" w14:textId="77777777" w:rsidR="00462208" w:rsidRDefault="00462208" w:rsidP="00462208">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737B9" w14:textId="77777777" w:rsidR="003006A4" w:rsidRDefault="003006A4" w:rsidP="00B579F8">
      <w:r>
        <w:separator/>
      </w:r>
    </w:p>
  </w:footnote>
  <w:footnote w:type="continuationSeparator" w:id="0">
    <w:p w14:paraId="496DFB12" w14:textId="77777777" w:rsidR="003006A4" w:rsidRDefault="003006A4" w:rsidP="00B579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0" w:firstLine="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360"/>
        </w:tabs>
        <w:ind w:left="0" w:firstLine="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360"/>
        </w:tabs>
        <w:ind w:left="0" w:firstLine="0"/>
      </w:pPr>
      <w:rPr>
        <w:rFonts w:ascii="Symbol" w:hAnsi="Symbol"/>
      </w:rPr>
    </w:lvl>
  </w:abstractNum>
  <w:abstractNum w:abstractNumId="3">
    <w:nsid w:val="1BFE0F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7CF4645"/>
    <w:multiLevelType w:val="hybridMultilevel"/>
    <w:tmpl w:val="30D60870"/>
    <w:lvl w:ilvl="0" w:tplc="8886DF54">
      <w:start w:val="1"/>
      <w:numFmt w:val="decimal"/>
      <w:lvlText w:val="(%1)"/>
      <w:lvlJc w:val="left"/>
      <w:pPr>
        <w:tabs>
          <w:tab w:val="num" w:pos="720"/>
        </w:tabs>
        <w:ind w:left="720" w:hanging="360"/>
      </w:pPr>
      <w:rPr>
        <w:rFonts w:hint="default"/>
      </w:rPr>
    </w:lvl>
    <w:lvl w:ilvl="1" w:tplc="08130019">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5">
    <w:nsid w:val="454C47F2"/>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483D1C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5A144F0"/>
    <w:multiLevelType w:val="hybridMultilevel"/>
    <w:tmpl w:val="8F009294"/>
    <w:lvl w:ilvl="0" w:tplc="A3BCE09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8682913"/>
    <w:multiLevelType w:val="hybridMultilevel"/>
    <w:tmpl w:val="D35CFDE4"/>
    <w:lvl w:ilvl="0" w:tplc="C7720CB4">
      <w:start w:val="4"/>
      <w:numFmt w:val="bullet"/>
      <w:lvlText w:val="-"/>
      <w:lvlJc w:val="left"/>
      <w:pPr>
        <w:tabs>
          <w:tab w:val="num" w:pos="360"/>
        </w:tabs>
        <w:ind w:left="360" w:hanging="360"/>
      </w:pPr>
      <w:rPr>
        <w:rFonts w:ascii="Times New Roman" w:eastAsia="Times New Roman" w:hAnsi="Times New Roman" w:cs="Times New Roman" w:hint="default"/>
      </w:rPr>
    </w:lvl>
    <w:lvl w:ilvl="1" w:tplc="08130003">
      <w:start w:val="1"/>
      <w:numFmt w:val="bullet"/>
      <w:lvlText w:val="o"/>
      <w:lvlJc w:val="left"/>
      <w:pPr>
        <w:tabs>
          <w:tab w:val="num" w:pos="1080"/>
        </w:tabs>
        <w:ind w:left="1080" w:hanging="360"/>
      </w:pPr>
      <w:rPr>
        <w:rFonts w:ascii="Courier New" w:hAnsi="Courier New" w:cs="Courier New" w:hint="default"/>
      </w:rPr>
    </w:lvl>
    <w:lvl w:ilvl="2" w:tplc="08130005" w:tentative="1">
      <w:start w:val="1"/>
      <w:numFmt w:val="bullet"/>
      <w:lvlText w:val=""/>
      <w:lvlJc w:val="left"/>
      <w:pPr>
        <w:tabs>
          <w:tab w:val="num" w:pos="1800"/>
        </w:tabs>
        <w:ind w:left="1800" w:hanging="360"/>
      </w:pPr>
      <w:rPr>
        <w:rFonts w:ascii="Wingdings" w:hAnsi="Wingdings" w:hint="default"/>
      </w:rPr>
    </w:lvl>
    <w:lvl w:ilvl="3" w:tplc="08130001" w:tentative="1">
      <w:start w:val="1"/>
      <w:numFmt w:val="bullet"/>
      <w:lvlText w:val=""/>
      <w:lvlJc w:val="left"/>
      <w:pPr>
        <w:tabs>
          <w:tab w:val="num" w:pos="2520"/>
        </w:tabs>
        <w:ind w:left="2520" w:hanging="360"/>
      </w:pPr>
      <w:rPr>
        <w:rFonts w:ascii="Symbol" w:hAnsi="Symbol" w:hint="default"/>
      </w:rPr>
    </w:lvl>
    <w:lvl w:ilvl="4" w:tplc="08130003" w:tentative="1">
      <w:start w:val="1"/>
      <w:numFmt w:val="bullet"/>
      <w:lvlText w:val="o"/>
      <w:lvlJc w:val="left"/>
      <w:pPr>
        <w:tabs>
          <w:tab w:val="num" w:pos="3240"/>
        </w:tabs>
        <w:ind w:left="3240" w:hanging="360"/>
      </w:pPr>
      <w:rPr>
        <w:rFonts w:ascii="Courier New" w:hAnsi="Courier New" w:cs="Courier New" w:hint="default"/>
      </w:rPr>
    </w:lvl>
    <w:lvl w:ilvl="5" w:tplc="08130005" w:tentative="1">
      <w:start w:val="1"/>
      <w:numFmt w:val="bullet"/>
      <w:lvlText w:val=""/>
      <w:lvlJc w:val="left"/>
      <w:pPr>
        <w:tabs>
          <w:tab w:val="num" w:pos="3960"/>
        </w:tabs>
        <w:ind w:left="3960" w:hanging="360"/>
      </w:pPr>
      <w:rPr>
        <w:rFonts w:ascii="Wingdings" w:hAnsi="Wingdings" w:hint="default"/>
      </w:rPr>
    </w:lvl>
    <w:lvl w:ilvl="6" w:tplc="08130001" w:tentative="1">
      <w:start w:val="1"/>
      <w:numFmt w:val="bullet"/>
      <w:lvlText w:val=""/>
      <w:lvlJc w:val="left"/>
      <w:pPr>
        <w:tabs>
          <w:tab w:val="num" w:pos="4680"/>
        </w:tabs>
        <w:ind w:left="4680" w:hanging="360"/>
      </w:pPr>
      <w:rPr>
        <w:rFonts w:ascii="Symbol" w:hAnsi="Symbol" w:hint="default"/>
      </w:rPr>
    </w:lvl>
    <w:lvl w:ilvl="7" w:tplc="08130003" w:tentative="1">
      <w:start w:val="1"/>
      <w:numFmt w:val="bullet"/>
      <w:lvlText w:val="o"/>
      <w:lvlJc w:val="left"/>
      <w:pPr>
        <w:tabs>
          <w:tab w:val="num" w:pos="5400"/>
        </w:tabs>
        <w:ind w:left="5400" w:hanging="360"/>
      </w:pPr>
      <w:rPr>
        <w:rFonts w:ascii="Courier New" w:hAnsi="Courier New" w:cs="Courier New" w:hint="default"/>
      </w:rPr>
    </w:lvl>
    <w:lvl w:ilvl="8" w:tplc="08130005" w:tentative="1">
      <w:start w:val="1"/>
      <w:numFmt w:val="bullet"/>
      <w:lvlText w:val=""/>
      <w:lvlJc w:val="left"/>
      <w:pPr>
        <w:tabs>
          <w:tab w:val="num" w:pos="6120"/>
        </w:tabs>
        <w:ind w:left="6120" w:hanging="360"/>
      </w:pPr>
      <w:rPr>
        <w:rFonts w:ascii="Wingdings" w:hAnsi="Wingdings" w:hint="default"/>
      </w:rPr>
    </w:lvl>
  </w:abstractNum>
  <w:abstractNum w:abstractNumId="9">
    <w:nsid w:val="718D7914"/>
    <w:multiLevelType w:val="hybridMultilevel"/>
    <w:tmpl w:val="E22E887E"/>
    <w:lvl w:ilvl="0" w:tplc="C224943E">
      <w:start w:val="1"/>
      <w:numFmt w:val="decimal"/>
      <w:lvlText w:val="%1)"/>
      <w:lvlJc w:val="left"/>
      <w:pPr>
        <w:tabs>
          <w:tab w:val="num" w:pos="720"/>
        </w:tabs>
        <w:ind w:left="720" w:hanging="360"/>
      </w:pPr>
      <w:rPr>
        <w:rFonts w:ascii="Arial" w:eastAsia="Times New Roman" w:hAnsi="Arial" w:cs="Times New Roman" w:hint="default"/>
      </w:r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0">
    <w:nsid w:val="79A34726"/>
    <w:multiLevelType w:val="hybridMultilevel"/>
    <w:tmpl w:val="576E7CE2"/>
    <w:lvl w:ilvl="0" w:tplc="A44EDA54">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num w:numId="1">
    <w:abstractNumId w:val="9"/>
  </w:num>
  <w:num w:numId="2">
    <w:abstractNumId w:val="8"/>
  </w:num>
  <w:num w:numId="3">
    <w:abstractNumId w:val="4"/>
  </w:num>
  <w:num w:numId="4">
    <w:abstractNumId w:val="5"/>
  </w:num>
  <w:num w:numId="5">
    <w:abstractNumId w:val="6"/>
  </w:num>
  <w:num w:numId="6">
    <w:abstractNumId w:val="3"/>
  </w:num>
  <w:num w:numId="7">
    <w:abstractNumId w:val="7"/>
  </w:num>
  <w:num w:numId="8">
    <w:abstractNumId w:val="1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3A"/>
    <w:rsid w:val="00022BBC"/>
    <w:rsid w:val="0004416A"/>
    <w:rsid w:val="00077DA9"/>
    <w:rsid w:val="000A5C6B"/>
    <w:rsid w:val="000E4ADD"/>
    <w:rsid w:val="0017673A"/>
    <w:rsid w:val="00184EEE"/>
    <w:rsid w:val="00190445"/>
    <w:rsid w:val="001A2B29"/>
    <w:rsid w:val="001A49E7"/>
    <w:rsid w:val="001C4849"/>
    <w:rsid w:val="00210ADB"/>
    <w:rsid w:val="002527D3"/>
    <w:rsid w:val="00293A9E"/>
    <w:rsid w:val="00297F71"/>
    <w:rsid w:val="002B2A9D"/>
    <w:rsid w:val="002B55FB"/>
    <w:rsid w:val="002D0F19"/>
    <w:rsid w:val="002E6A17"/>
    <w:rsid w:val="003006A4"/>
    <w:rsid w:val="00323BE4"/>
    <w:rsid w:val="00380E2D"/>
    <w:rsid w:val="00384E02"/>
    <w:rsid w:val="00427C7B"/>
    <w:rsid w:val="00462208"/>
    <w:rsid w:val="004710D8"/>
    <w:rsid w:val="00493AED"/>
    <w:rsid w:val="004A350F"/>
    <w:rsid w:val="004C7E00"/>
    <w:rsid w:val="004F18DC"/>
    <w:rsid w:val="005234D7"/>
    <w:rsid w:val="00523F32"/>
    <w:rsid w:val="00547111"/>
    <w:rsid w:val="00552B91"/>
    <w:rsid w:val="00553ECD"/>
    <w:rsid w:val="005802FE"/>
    <w:rsid w:val="00610073"/>
    <w:rsid w:val="0061778B"/>
    <w:rsid w:val="00624577"/>
    <w:rsid w:val="006406A9"/>
    <w:rsid w:val="00682490"/>
    <w:rsid w:val="00693113"/>
    <w:rsid w:val="006A254E"/>
    <w:rsid w:val="00701B73"/>
    <w:rsid w:val="00744F5F"/>
    <w:rsid w:val="007B7058"/>
    <w:rsid w:val="007C48FC"/>
    <w:rsid w:val="007E0FE4"/>
    <w:rsid w:val="007F52F9"/>
    <w:rsid w:val="00801593"/>
    <w:rsid w:val="00806622"/>
    <w:rsid w:val="0081469E"/>
    <w:rsid w:val="00843CED"/>
    <w:rsid w:val="00852BAF"/>
    <w:rsid w:val="00861421"/>
    <w:rsid w:val="00864478"/>
    <w:rsid w:val="008D4C81"/>
    <w:rsid w:val="008E7F62"/>
    <w:rsid w:val="00902B59"/>
    <w:rsid w:val="00934B7C"/>
    <w:rsid w:val="00951D1C"/>
    <w:rsid w:val="00957D61"/>
    <w:rsid w:val="009844D9"/>
    <w:rsid w:val="009846D5"/>
    <w:rsid w:val="00984A85"/>
    <w:rsid w:val="00991C8A"/>
    <w:rsid w:val="009D7A10"/>
    <w:rsid w:val="009E20EA"/>
    <w:rsid w:val="009F5865"/>
    <w:rsid w:val="00A14B86"/>
    <w:rsid w:val="00A334A4"/>
    <w:rsid w:val="00A43183"/>
    <w:rsid w:val="00A850B8"/>
    <w:rsid w:val="00A923E9"/>
    <w:rsid w:val="00AB3E7E"/>
    <w:rsid w:val="00AB4969"/>
    <w:rsid w:val="00AE0BAC"/>
    <w:rsid w:val="00AE3796"/>
    <w:rsid w:val="00AF00D2"/>
    <w:rsid w:val="00B150CB"/>
    <w:rsid w:val="00B579F8"/>
    <w:rsid w:val="00BA7132"/>
    <w:rsid w:val="00BB5BE1"/>
    <w:rsid w:val="00BC0935"/>
    <w:rsid w:val="00BC73B3"/>
    <w:rsid w:val="00C016E3"/>
    <w:rsid w:val="00C145E0"/>
    <w:rsid w:val="00C268EA"/>
    <w:rsid w:val="00C37769"/>
    <w:rsid w:val="00C54CBC"/>
    <w:rsid w:val="00C72228"/>
    <w:rsid w:val="00CA5B88"/>
    <w:rsid w:val="00CB606D"/>
    <w:rsid w:val="00CC0DE9"/>
    <w:rsid w:val="00CD1FC5"/>
    <w:rsid w:val="00D27A28"/>
    <w:rsid w:val="00D72BE6"/>
    <w:rsid w:val="00D77D6A"/>
    <w:rsid w:val="00D841CC"/>
    <w:rsid w:val="00DA30C0"/>
    <w:rsid w:val="00DA32C9"/>
    <w:rsid w:val="00DB7752"/>
    <w:rsid w:val="00DD3F65"/>
    <w:rsid w:val="00E51A61"/>
    <w:rsid w:val="00E52FEA"/>
    <w:rsid w:val="00E769FD"/>
    <w:rsid w:val="00E8015D"/>
    <w:rsid w:val="00E94C03"/>
    <w:rsid w:val="00EA4F7A"/>
    <w:rsid w:val="00EF33F7"/>
    <w:rsid w:val="00F177E1"/>
    <w:rsid w:val="00F247AA"/>
    <w:rsid w:val="00F578F4"/>
    <w:rsid w:val="00F62CF1"/>
    <w:rsid w:val="00F70E9C"/>
    <w:rsid w:val="00FE06AB"/>
    <w:rsid w:val="00FE3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943D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B7752"/>
    <w:rPr>
      <w:sz w:val="24"/>
      <w:szCs w:val="24"/>
      <w:lang w:val="nl-BE" w:eastAsia="nl-BE"/>
    </w:rPr>
  </w:style>
  <w:style w:type="paragraph" w:styleId="Heading1">
    <w:name w:val="heading 1"/>
    <w:basedOn w:val="Normal"/>
    <w:next w:val="Normal"/>
    <w:qFormat/>
    <w:rsid w:val="007C48FC"/>
    <w:pPr>
      <w:keepNext/>
      <w:spacing w:before="240" w:after="60"/>
      <w:outlineLvl w:val="0"/>
    </w:pPr>
    <w:rPr>
      <w:rFonts w:ascii="Arial" w:hAnsi="Arial"/>
      <w:b/>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B6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334A4"/>
    <w:pPr>
      <w:tabs>
        <w:tab w:val="center" w:pos="4153"/>
        <w:tab w:val="right" w:pos="8306"/>
      </w:tabs>
    </w:pPr>
    <w:rPr>
      <w:rFonts w:ascii="Arial" w:hAnsi="Arial"/>
      <w:sz w:val="20"/>
      <w:szCs w:val="20"/>
      <w:lang w:val="en-GB" w:eastAsia="en-US"/>
    </w:rPr>
  </w:style>
  <w:style w:type="paragraph" w:styleId="Footer">
    <w:name w:val="footer"/>
    <w:basedOn w:val="Normal"/>
    <w:link w:val="FooterChar"/>
    <w:unhideWhenUsed/>
    <w:rsid w:val="00B579F8"/>
    <w:pPr>
      <w:tabs>
        <w:tab w:val="center" w:pos="4320"/>
        <w:tab w:val="right" w:pos="8640"/>
      </w:tabs>
    </w:pPr>
  </w:style>
  <w:style w:type="character" w:customStyle="1" w:styleId="FooterChar">
    <w:name w:val="Footer Char"/>
    <w:link w:val="Footer"/>
    <w:uiPriority w:val="99"/>
    <w:rsid w:val="00B579F8"/>
    <w:rPr>
      <w:sz w:val="24"/>
      <w:szCs w:val="24"/>
      <w:lang w:val="nl-BE" w:eastAsia="nl-BE"/>
    </w:rPr>
  </w:style>
  <w:style w:type="paragraph" w:styleId="Subtitle">
    <w:name w:val="Subtitle"/>
    <w:basedOn w:val="Normal"/>
    <w:next w:val="Normal"/>
    <w:link w:val="SubtitleChar"/>
    <w:uiPriority w:val="11"/>
    <w:qFormat/>
    <w:rsid w:val="00DB77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7752"/>
    <w:rPr>
      <w:rFonts w:asciiTheme="minorHAnsi" w:eastAsiaTheme="minorEastAsia" w:hAnsiTheme="minorHAnsi" w:cstheme="minorBidi"/>
      <w:color w:val="5A5A5A" w:themeColor="text1" w:themeTint="A5"/>
      <w:spacing w:val="15"/>
      <w:sz w:val="22"/>
      <w:szCs w:val="22"/>
      <w:lang w:val="nl-BE" w:eastAsia="nl-BE"/>
    </w:rPr>
  </w:style>
  <w:style w:type="character" w:styleId="PageNumber">
    <w:name w:val="page number"/>
    <w:basedOn w:val="DefaultParagraphFont"/>
    <w:uiPriority w:val="99"/>
    <w:semiHidden/>
    <w:unhideWhenUsed/>
    <w:rsid w:val="004622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B7752"/>
    <w:rPr>
      <w:sz w:val="24"/>
      <w:szCs w:val="24"/>
      <w:lang w:val="nl-BE" w:eastAsia="nl-BE"/>
    </w:rPr>
  </w:style>
  <w:style w:type="paragraph" w:styleId="Heading1">
    <w:name w:val="heading 1"/>
    <w:basedOn w:val="Normal"/>
    <w:next w:val="Normal"/>
    <w:qFormat/>
    <w:rsid w:val="007C48FC"/>
    <w:pPr>
      <w:keepNext/>
      <w:spacing w:before="240" w:after="60"/>
      <w:outlineLvl w:val="0"/>
    </w:pPr>
    <w:rPr>
      <w:rFonts w:ascii="Arial" w:hAnsi="Arial"/>
      <w:b/>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B6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334A4"/>
    <w:pPr>
      <w:tabs>
        <w:tab w:val="center" w:pos="4153"/>
        <w:tab w:val="right" w:pos="8306"/>
      </w:tabs>
    </w:pPr>
    <w:rPr>
      <w:rFonts w:ascii="Arial" w:hAnsi="Arial"/>
      <w:sz w:val="20"/>
      <w:szCs w:val="20"/>
      <w:lang w:val="en-GB" w:eastAsia="en-US"/>
    </w:rPr>
  </w:style>
  <w:style w:type="paragraph" w:styleId="Footer">
    <w:name w:val="footer"/>
    <w:basedOn w:val="Normal"/>
    <w:link w:val="FooterChar"/>
    <w:unhideWhenUsed/>
    <w:rsid w:val="00B579F8"/>
    <w:pPr>
      <w:tabs>
        <w:tab w:val="center" w:pos="4320"/>
        <w:tab w:val="right" w:pos="8640"/>
      </w:tabs>
    </w:pPr>
  </w:style>
  <w:style w:type="character" w:customStyle="1" w:styleId="FooterChar">
    <w:name w:val="Footer Char"/>
    <w:link w:val="Footer"/>
    <w:uiPriority w:val="99"/>
    <w:rsid w:val="00B579F8"/>
    <w:rPr>
      <w:sz w:val="24"/>
      <w:szCs w:val="24"/>
      <w:lang w:val="nl-BE" w:eastAsia="nl-BE"/>
    </w:rPr>
  </w:style>
  <w:style w:type="paragraph" w:styleId="Subtitle">
    <w:name w:val="Subtitle"/>
    <w:basedOn w:val="Normal"/>
    <w:next w:val="Normal"/>
    <w:link w:val="SubtitleChar"/>
    <w:uiPriority w:val="11"/>
    <w:qFormat/>
    <w:rsid w:val="00DB77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7752"/>
    <w:rPr>
      <w:rFonts w:asciiTheme="minorHAnsi" w:eastAsiaTheme="minorEastAsia" w:hAnsiTheme="minorHAnsi" w:cstheme="minorBidi"/>
      <w:color w:val="5A5A5A" w:themeColor="text1" w:themeTint="A5"/>
      <w:spacing w:val="15"/>
      <w:sz w:val="22"/>
      <w:szCs w:val="22"/>
      <w:lang w:val="nl-BE" w:eastAsia="nl-BE"/>
    </w:rPr>
  </w:style>
  <w:style w:type="character" w:styleId="PageNumber">
    <w:name w:val="page number"/>
    <w:basedOn w:val="DefaultParagraphFont"/>
    <w:uiPriority w:val="99"/>
    <w:semiHidden/>
    <w:unhideWhenUsed/>
    <w:rsid w:val="00462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35799">
      <w:bodyDiv w:val="1"/>
      <w:marLeft w:val="0"/>
      <w:marRight w:val="0"/>
      <w:marTop w:val="0"/>
      <w:marBottom w:val="0"/>
      <w:divBdr>
        <w:top w:val="none" w:sz="0" w:space="0" w:color="auto"/>
        <w:left w:val="none" w:sz="0" w:space="0" w:color="auto"/>
        <w:bottom w:val="none" w:sz="0" w:space="0" w:color="auto"/>
        <w:right w:val="none" w:sz="0" w:space="0" w:color="auto"/>
      </w:divBdr>
      <w:divsChild>
        <w:div w:id="455955529">
          <w:marLeft w:val="0"/>
          <w:marRight w:val="0"/>
          <w:marTop w:val="0"/>
          <w:marBottom w:val="0"/>
          <w:divBdr>
            <w:top w:val="none" w:sz="0" w:space="0" w:color="auto"/>
            <w:left w:val="none" w:sz="0" w:space="0" w:color="auto"/>
            <w:bottom w:val="none" w:sz="0" w:space="0" w:color="auto"/>
            <w:right w:val="none" w:sz="0" w:space="0" w:color="auto"/>
          </w:divBdr>
          <w:divsChild>
            <w:div w:id="1986742127">
              <w:marLeft w:val="0"/>
              <w:marRight w:val="0"/>
              <w:marTop w:val="0"/>
              <w:marBottom w:val="0"/>
              <w:divBdr>
                <w:top w:val="none" w:sz="0" w:space="0" w:color="auto"/>
                <w:left w:val="none" w:sz="0" w:space="0" w:color="auto"/>
                <w:bottom w:val="none" w:sz="0" w:space="0" w:color="auto"/>
                <w:right w:val="none" w:sz="0" w:space="0" w:color="auto"/>
              </w:divBdr>
              <w:divsChild>
                <w:div w:id="1099136002">
                  <w:marLeft w:val="0"/>
                  <w:marRight w:val="0"/>
                  <w:marTop w:val="0"/>
                  <w:marBottom w:val="0"/>
                  <w:divBdr>
                    <w:top w:val="none" w:sz="0" w:space="0" w:color="auto"/>
                    <w:left w:val="none" w:sz="0" w:space="0" w:color="auto"/>
                    <w:bottom w:val="none" w:sz="0" w:space="0" w:color="auto"/>
                    <w:right w:val="none" w:sz="0" w:space="0" w:color="auto"/>
                  </w:divBdr>
                </w:div>
              </w:divsChild>
            </w:div>
            <w:div w:id="76754891">
              <w:marLeft w:val="0"/>
              <w:marRight w:val="0"/>
              <w:marTop w:val="0"/>
              <w:marBottom w:val="0"/>
              <w:divBdr>
                <w:top w:val="none" w:sz="0" w:space="0" w:color="auto"/>
                <w:left w:val="none" w:sz="0" w:space="0" w:color="auto"/>
                <w:bottom w:val="none" w:sz="0" w:space="0" w:color="auto"/>
                <w:right w:val="none" w:sz="0" w:space="0" w:color="auto"/>
              </w:divBdr>
              <w:divsChild>
                <w:div w:id="4383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2974">
      <w:bodyDiv w:val="1"/>
      <w:marLeft w:val="0"/>
      <w:marRight w:val="0"/>
      <w:marTop w:val="0"/>
      <w:marBottom w:val="0"/>
      <w:divBdr>
        <w:top w:val="none" w:sz="0" w:space="0" w:color="auto"/>
        <w:left w:val="none" w:sz="0" w:space="0" w:color="auto"/>
        <w:bottom w:val="none" w:sz="0" w:space="0" w:color="auto"/>
        <w:right w:val="none" w:sz="0" w:space="0" w:color="auto"/>
      </w:divBdr>
      <w:divsChild>
        <w:div w:id="911307765">
          <w:marLeft w:val="0"/>
          <w:marRight w:val="0"/>
          <w:marTop w:val="0"/>
          <w:marBottom w:val="0"/>
          <w:divBdr>
            <w:top w:val="none" w:sz="0" w:space="0" w:color="auto"/>
            <w:left w:val="none" w:sz="0" w:space="0" w:color="auto"/>
            <w:bottom w:val="none" w:sz="0" w:space="0" w:color="auto"/>
            <w:right w:val="none" w:sz="0" w:space="0" w:color="auto"/>
          </w:divBdr>
          <w:divsChild>
            <w:div w:id="112872521">
              <w:marLeft w:val="0"/>
              <w:marRight w:val="0"/>
              <w:marTop w:val="0"/>
              <w:marBottom w:val="0"/>
              <w:divBdr>
                <w:top w:val="none" w:sz="0" w:space="0" w:color="auto"/>
                <w:left w:val="none" w:sz="0" w:space="0" w:color="auto"/>
                <w:bottom w:val="none" w:sz="0" w:space="0" w:color="auto"/>
                <w:right w:val="none" w:sz="0" w:space="0" w:color="auto"/>
              </w:divBdr>
              <w:divsChild>
                <w:div w:id="5434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1395</Words>
  <Characters>7678</Characters>
  <Application>Microsoft Office Word</Application>
  <DocSecurity>0</DocSecurity>
  <Lines>63</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Vier op een rij</vt:lpstr>
      <vt:lpstr>Vier op een rij</vt:lpstr>
    </vt:vector>
  </TitlesOfParts>
  <Company>KULAK</Company>
  <LinksUpToDate>false</LinksUpToDate>
  <CharactersWithSpaces>9055</CharactersWithSpaces>
  <SharedDoc>false</SharedDoc>
  <HLinks>
    <vt:vector size="6" baseType="variant">
      <vt:variant>
        <vt:i4>6750311</vt:i4>
      </vt:variant>
      <vt:variant>
        <vt:i4>-1</vt:i4>
      </vt:variant>
      <vt:variant>
        <vt:i4>1027</vt:i4>
      </vt:variant>
      <vt:variant>
        <vt:i4>1</vt:i4>
      </vt:variant>
      <vt:variant>
        <vt:lpwstr>belgie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 op een rij</dc:title>
  <dc:creator>KORSD0102319</dc:creator>
  <cp:lastModifiedBy>Elias</cp:lastModifiedBy>
  <cp:revision>3</cp:revision>
  <cp:lastPrinted>2018-11-26T15:13:00Z</cp:lastPrinted>
  <dcterms:created xsi:type="dcterms:W3CDTF">2018-11-29T09:02:00Z</dcterms:created>
  <dcterms:modified xsi:type="dcterms:W3CDTF">2018-11-29T09:24:00Z</dcterms:modified>
</cp:coreProperties>
</file>